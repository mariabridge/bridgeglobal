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9B4" w:rsidRDefault="00E609B4" w:rsidP="00E609B4">
      <w:pPr>
        <w:ind w:left="5760"/>
      </w:pPr>
      <w:r>
        <w:rPr>
          <w:b/>
        </w:rPr>
        <w:t xml:space="preserve">           Sumesh K.V,</w:t>
      </w:r>
    </w:p>
    <w:p w:rsidR="00E609B4" w:rsidRDefault="00E609B4" w:rsidP="00E609B4">
      <w:pPr>
        <w:tabs>
          <w:tab w:val="left" w:pos="6390"/>
        </w:tabs>
        <w:ind w:left="5760"/>
      </w:pPr>
      <w:r>
        <w:t xml:space="preserve">           Vettuchirayil (H),</w:t>
      </w:r>
    </w:p>
    <w:p w:rsidR="00E609B4" w:rsidRDefault="00E609B4" w:rsidP="00E609B4">
      <w:pPr>
        <w:tabs>
          <w:tab w:val="left" w:pos="6390"/>
        </w:tabs>
        <w:ind w:left="5760"/>
      </w:pPr>
      <w:r>
        <w:tab/>
        <w:t>Arunoottimangalam (PO),</w:t>
      </w:r>
    </w:p>
    <w:p w:rsidR="00E609B4" w:rsidRDefault="00E609B4" w:rsidP="00E609B4">
      <w:pPr>
        <w:tabs>
          <w:tab w:val="left" w:pos="6390"/>
        </w:tabs>
        <w:ind w:left="5760"/>
      </w:pPr>
      <w:r>
        <w:tab/>
        <w:t>Kulasekharapuram,</w:t>
      </w:r>
    </w:p>
    <w:p w:rsidR="00E609B4" w:rsidRDefault="00E609B4" w:rsidP="00E609B4">
      <w:pPr>
        <w:tabs>
          <w:tab w:val="left" w:pos="6390"/>
        </w:tabs>
        <w:ind w:left="5760"/>
      </w:pPr>
      <w:r>
        <w:tab/>
        <w:t>Kottayam (Dist),</w:t>
      </w:r>
    </w:p>
    <w:p w:rsidR="00E609B4" w:rsidRDefault="00E609B4" w:rsidP="00E609B4">
      <w:pPr>
        <w:tabs>
          <w:tab w:val="left" w:pos="6390"/>
        </w:tabs>
        <w:ind w:left="5760"/>
      </w:pPr>
      <w:r>
        <w:tab/>
        <w:t>Kerala 686604.</w:t>
      </w:r>
      <w:r>
        <w:tab/>
      </w:r>
    </w:p>
    <w:p w:rsidR="00E609B4" w:rsidRDefault="00E609B4" w:rsidP="00E609B4">
      <w:pPr>
        <w:rPr>
          <w:sz w:val="36"/>
          <w:szCs w:val="36"/>
        </w:rPr>
      </w:pPr>
      <w:r>
        <w:t xml:space="preserve">                                                                                                           Mobile : +91 9847186367 </w:t>
      </w:r>
      <w:r>
        <w:tab/>
        <w:t xml:space="preserve">                                                                                                    </w:t>
      </w:r>
    </w:p>
    <w:p w:rsidR="00E609B4" w:rsidRDefault="00E609B4" w:rsidP="00E609B4">
      <w:pPr>
        <w:rPr>
          <w:rFonts w:ascii="Century Gothic" w:hAnsi="Century Gothic" w:cs="Century Gothic"/>
        </w:rPr>
      </w:pPr>
      <w:r>
        <w:rPr>
          <w:sz w:val="36"/>
          <w:szCs w:val="36"/>
        </w:rPr>
        <w:t>Sumesh K.V</w:t>
      </w:r>
      <w:r>
        <w:t xml:space="preserve">                                                               email: </w:t>
      </w:r>
      <w:hyperlink r:id="rId7" w:history="1">
        <w:r w:rsidR="007C33DA" w:rsidRPr="00466A8F">
          <w:rPr>
            <w:rStyle w:val="Hyperlink"/>
          </w:rPr>
          <w:t>sumeshvasu@gmail.com</w:t>
        </w:r>
      </w:hyperlink>
    </w:p>
    <w:p w:rsidR="00E609B4" w:rsidRDefault="00E609B4" w:rsidP="00E609B4">
      <w:pPr>
        <w:pStyle w:val="Heading1"/>
        <w:rPr>
          <w:rFonts w:ascii="Century Gothic" w:hAnsi="Century Gothic" w:cs="Century Gothic"/>
        </w:rPr>
      </w:pPr>
    </w:p>
    <w:p w:rsidR="00E609B4" w:rsidRDefault="00E609B4" w:rsidP="00E609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ind w:left="-180" w:right="90" w:firstLine="270"/>
      </w:pPr>
    </w:p>
    <w:p w:rsidR="00E609B4" w:rsidRDefault="00E609B4" w:rsidP="00E609B4">
      <w:pPr>
        <w:ind w:right="630"/>
      </w:pPr>
    </w:p>
    <w:p w:rsidR="00E609B4" w:rsidRDefault="00E609B4" w:rsidP="00DA241E">
      <w:pPr>
        <w:ind w:right="630"/>
      </w:pPr>
      <w:r>
        <w:tab/>
      </w:r>
      <w:r>
        <w:tab/>
      </w:r>
      <w:r w:rsidR="006265E0">
        <w:t>I have 5</w:t>
      </w:r>
      <w:r w:rsidR="00DA241E">
        <w:t xml:space="preserve"> years hands on experience in PHP, MySql, CSS, HTML, JQuery with 2 years of experience in Wordpress (site development, theme integration and plugin development)</w:t>
      </w:r>
      <w:r w:rsidR="00090CBB">
        <w:t xml:space="preserve"> and  1</w:t>
      </w:r>
      <w:r w:rsidR="006265E0">
        <w:t>.</w:t>
      </w:r>
      <w:r w:rsidR="00A229D9">
        <w:t>7</w:t>
      </w:r>
      <w:r w:rsidR="00090CBB">
        <w:t xml:space="preserve"> year of experience in Drupal (site development).</w:t>
      </w:r>
      <w:r w:rsidR="00DA241E">
        <w:t xml:space="preserve"> Looking for a challenging opportunity where I can utilize my expertise and grow both professionally &amp; personally.</w:t>
      </w:r>
    </w:p>
    <w:p w:rsidR="005D14BB" w:rsidRDefault="005D14BB" w:rsidP="00DA241E">
      <w:pPr>
        <w:ind w:right="630"/>
      </w:pPr>
    </w:p>
    <w:p w:rsidR="00E609B4" w:rsidRDefault="00E609B4" w:rsidP="00E609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ind w:left="-180" w:right="90" w:firstLine="270"/>
      </w:pPr>
      <w:r>
        <w:rPr>
          <w:rFonts w:ascii="Century Gothic" w:hAnsi="Century Gothic" w:cs="Century Gothic"/>
          <w:b/>
          <w:bCs/>
          <w:iCs/>
          <w:w w:val="125"/>
        </w:rPr>
        <w:t>Technical Skills</w:t>
      </w:r>
    </w:p>
    <w:p w:rsidR="00E609B4" w:rsidRDefault="00E609B4" w:rsidP="00E609B4"/>
    <w:p w:rsidR="00E609B4" w:rsidRDefault="00E609B4" w:rsidP="00E609B4">
      <w:pPr>
        <w:numPr>
          <w:ilvl w:val="1"/>
          <w:numId w:val="3"/>
        </w:numPr>
        <w:tabs>
          <w:tab w:val="left" w:pos="1260"/>
        </w:tabs>
        <w:ind w:left="1260" w:right="576"/>
        <w:jc w:val="both"/>
      </w:pPr>
      <w:r>
        <w:rPr>
          <w:bCs/>
        </w:rPr>
        <w:t xml:space="preserve">Web Tools             </w:t>
      </w:r>
      <w:r>
        <w:rPr>
          <w:bCs/>
        </w:rPr>
        <w:tab/>
      </w:r>
      <w:r>
        <w:t xml:space="preserve">: </w:t>
      </w:r>
      <w:r>
        <w:rPr>
          <w:sz w:val="20"/>
          <w:szCs w:val="20"/>
        </w:rPr>
        <w:t xml:space="preserve"> </w:t>
      </w:r>
      <w:r>
        <w:t>PHP, HTML, CSS, JavaScript, JQuery</w:t>
      </w:r>
    </w:p>
    <w:p w:rsidR="00E609B4" w:rsidRDefault="00E609B4" w:rsidP="00E609B4">
      <w:pPr>
        <w:numPr>
          <w:ilvl w:val="1"/>
          <w:numId w:val="3"/>
        </w:numPr>
        <w:tabs>
          <w:tab w:val="left" w:pos="1260"/>
        </w:tabs>
        <w:ind w:left="1260" w:right="576"/>
        <w:jc w:val="both"/>
      </w:pPr>
      <w:r>
        <w:t>IDE</w:t>
      </w:r>
      <w:r>
        <w:tab/>
      </w:r>
      <w:r>
        <w:tab/>
      </w:r>
      <w:r>
        <w:tab/>
        <w:t>:  Eclipse, NetBeans</w:t>
      </w:r>
    </w:p>
    <w:p w:rsidR="00E609B4" w:rsidRDefault="00E609B4" w:rsidP="00E609B4">
      <w:pPr>
        <w:numPr>
          <w:ilvl w:val="1"/>
          <w:numId w:val="3"/>
        </w:numPr>
        <w:tabs>
          <w:tab w:val="left" w:pos="1260"/>
        </w:tabs>
        <w:ind w:left="1260" w:right="576"/>
        <w:jc w:val="both"/>
      </w:pPr>
      <w:r>
        <w:t>Framework</w:t>
      </w:r>
      <w:r>
        <w:tab/>
        <w:t xml:space="preserve">    </w:t>
      </w:r>
      <w:r>
        <w:tab/>
        <w:t>: CodeIgniter, Zend2</w:t>
      </w:r>
      <w:r>
        <w:tab/>
      </w:r>
    </w:p>
    <w:p w:rsidR="00E609B4" w:rsidRDefault="00E609B4" w:rsidP="00E609B4">
      <w:pPr>
        <w:numPr>
          <w:ilvl w:val="1"/>
          <w:numId w:val="3"/>
        </w:numPr>
        <w:tabs>
          <w:tab w:val="left" w:pos="1260"/>
        </w:tabs>
        <w:ind w:left="1260" w:right="576"/>
        <w:jc w:val="both"/>
        <w:rPr>
          <w:bCs/>
        </w:rPr>
      </w:pPr>
      <w:r>
        <w:t>CMS</w:t>
      </w:r>
      <w:r>
        <w:tab/>
      </w:r>
      <w:r>
        <w:tab/>
      </w:r>
      <w:r>
        <w:tab/>
        <w:t xml:space="preserve">: </w:t>
      </w:r>
      <w:r w:rsidR="006265E0">
        <w:t>Drupal</w:t>
      </w:r>
      <w:r w:rsidR="007008B1">
        <w:t xml:space="preserve"> 7</w:t>
      </w:r>
      <w:r w:rsidR="00040968">
        <w:t>,</w:t>
      </w:r>
      <w:r w:rsidR="006265E0">
        <w:t xml:space="preserve"> </w:t>
      </w:r>
      <w:r>
        <w:t xml:space="preserve">Wordpress, </w:t>
      </w:r>
      <w:r w:rsidR="00040968">
        <w:t>Opencart</w:t>
      </w:r>
    </w:p>
    <w:p w:rsidR="00E609B4" w:rsidRDefault="00E609B4" w:rsidP="00E609B4">
      <w:pPr>
        <w:numPr>
          <w:ilvl w:val="1"/>
          <w:numId w:val="3"/>
        </w:numPr>
        <w:tabs>
          <w:tab w:val="left" w:pos="1260"/>
        </w:tabs>
        <w:ind w:left="1260" w:right="576"/>
        <w:jc w:val="both"/>
        <w:rPr>
          <w:bCs/>
        </w:rPr>
      </w:pPr>
      <w:r>
        <w:rPr>
          <w:bCs/>
        </w:rPr>
        <w:t xml:space="preserve">Database                </w:t>
      </w:r>
      <w:r>
        <w:rPr>
          <w:bCs/>
        </w:rPr>
        <w:tab/>
      </w:r>
      <w:r>
        <w:t>:</w:t>
      </w:r>
      <w:r>
        <w:rPr>
          <w:sz w:val="20"/>
          <w:szCs w:val="20"/>
        </w:rPr>
        <w:t xml:space="preserve">  </w:t>
      </w:r>
      <w:r>
        <w:t>MySQL</w:t>
      </w:r>
    </w:p>
    <w:p w:rsidR="007008B1" w:rsidRPr="007008B1" w:rsidRDefault="00E609B4" w:rsidP="00E609B4">
      <w:pPr>
        <w:numPr>
          <w:ilvl w:val="1"/>
          <w:numId w:val="3"/>
        </w:numPr>
        <w:tabs>
          <w:tab w:val="left" w:pos="1260"/>
        </w:tabs>
        <w:ind w:right="576" w:hanging="540"/>
        <w:jc w:val="both"/>
        <w:rPr>
          <w:bCs/>
        </w:rPr>
      </w:pPr>
      <w:r>
        <w:rPr>
          <w:bCs/>
        </w:rPr>
        <w:t xml:space="preserve">Utility                     </w:t>
      </w:r>
      <w:r>
        <w:rPr>
          <w:bCs/>
        </w:rPr>
        <w:tab/>
      </w:r>
      <w:r>
        <w:t xml:space="preserve">: </w:t>
      </w:r>
      <w:r>
        <w:rPr>
          <w:sz w:val="20"/>
          <w:szCs w:val="20"/>
        </w:rPr>
        <w:t xml:space="preserve"> </w:t>
      </w:r>
      <w:r>
        <w:t>MS Office, WinSCP(Windows Cloud)</w:t>
      </w:r>
      <w:r w:rsidR="007008B1">
        <w:t xml:space="preserve">, LeadPages, </w:t>
      </w:r>
    </w:p>
    <w:p w:rsidR="00E609B4" w:rsidRPr="007008B1" w:rsidRDefault="007008B1" w:rsidP="007008B1">
      <w:pPr>
        <w:tabs>
          <w:tab w:val="left" w:pos="1260"/>
        </w:tabs>
        <w:ind w:left="1440" w:right="576"/>
        <w:jc w:val="both"/>
        <w:rPr>
          <w:bCs/>
        </w:rPr>
      </w:pPr>
      <w:r>
        <w:t xml:space="preserve">                                       E-Junkie, AWeber</w:t>
      </w:r>
    </w:p>
    <w:p w:rsidR="00E609B4" w:rsidRDefault="00E609B4" w:rsidP="00E609B4">
      <w:pPr>
        <w:numPr>
          <w:ilvl w:val="1"/>
          <w:numId w:val="3"/>
        </w:numPr>
        <w:tabs>
          <w:tab w:val="left" w:pos="1260"/>
        </w:tabs>
        <w:ind w:left="1260" w:right="576"/>
        <w:jc w:val="both"/>
      </w:pPr>
      <w:r>
        <w:rPr>
          <w:bCs/>
        </w:rPr>
        <w:t xml:space="preserve">Operating Systems </w:t>
      </w:r>
      <w:r>
        <w:rPr>
          <w:bCs/>
        </w:rPr>
        <w:tab/>
      </w:r>
      <w:r>
        <w:t>:</w:t>
      </w:r>
      <w:r>
        <w:rPr>
          <w:sz w:val="20"/>
          <w:szCs w:val="20"/>
        </w:rPr>
        <w:t xml:space="preserve">  </w:t>
      </w:r>
      <w:r>
        <w:t>Windows 98/ XP/Vista/Seven/Eight, Ubuntu</w:t>
      </w:r>
    </w:p>
    <w:p w:rsidR="00E609B4" w:rsidRPr="00F17A48" w:rsidRDefault="00E609B4" w:rsidP="00E609B4">
      <w:pPr>
        <w:numPr>
          <w:ilvl w:val="1"/>
          <w:numId w:val="3"/>
        </w:numPr>
        <w:tabs>
          <w:tab w:val="left" w:pos="1260"/>
        </w:tabs>
        <w:ind w:left="1260" w:right="576"/>
        <w:jc w:val="both"/>
        <w:rPr>
          <w:b/>
          <w:u w:val="single"/>
        </w:rPr>
      </w:pPr>
      <w:r>
        <w:t>Graphics Tools</w:t>
      </w:r>
      <w:r>
        <w:tab/>
      </w:r>
      <w:r>
        <w:tab/>
        <w:t>: Photoshop</w:t>
      </w:r>
    </w:p>
    <w:p w:rsidR="00E609B4" w:rsidRDefault="00E609B4" w:rsidP="00E609B4">
      <w:pPr>
        <w:spacing w:line="360" w:lineRule="auto"/>
        <w:ind w:left="2430" w:right="90" w:hanging="2430"/>
      </w:pPr>
    </w:p>
    <w:p w:rsidR="00E609B4" w:rsidRDefault="00E609B4" w:rsidP="00E609B4">
      <w:pPr>
        <w:pBdr>
          <w:top w:val="single" w:sz="4" w:space="1" w:color="000000"/>
          <w:left w:val="single" w:sz="4" w:space="12" w:color="000000"/>
          <w:bottom w:val="single" w:sz="4" w:space="1" w:color="000000"/>
          <w:right w:val="single" w:sz="4" w:space="4" w:color="000000"/>
        </w:pBdr>
        <w:shd w:val="clear" w:color="auto" w:fill="E6E6E6"/>
        <w:ind w:right="90"/>
      </w:pPr>
      <w:r>
        <w:rPr>
          <w:rFonts w:ascii="Century Gothic" w:hAnsi="Century Gothic" w:cs="Century Gothic"/>
          <w:b/>
          <w:bCs/>
          <w:iCs/>
          <w:w w:val="125"/>
        </w:rPr>
        <w:t>Employment and Project Summary</w:t>
      </w:r>
    </w:p>
    <w:p w:rsidR="00E609B4" w:rsidRDefault="00E609B4" w:rsidP="00E609B4"/>
    <w:p w:rsidR="00E609B4" w:rsidRDefault="00E609B4" w:rsidP="00E609B4">
      <w:pPr>
        <w:rPr>
          <w:b/>
        </w:rPr>
      </w:pPr>
      <w:r>
        <w:rPr>
          <w:b/>
        </w:rPr>
        <w:t>Employer : Bridge Global IT Staffing</w:t>
      </w:r>
    </w:p>
    <w:p w:rsidR="00E609B4" w:rsidRDefault="00E609B4" w:rsidP="00E609B4">
      <w:r>
        <w:rPr>
          <w:b/>
        </w:rPr>
        <w:t>Designation : Software Programmer</w:t>
      </w:r>
    </w:p>
    <w:p w:rsidR="00E609B4" w:rsidRDefault="00E609B4" w:rsidP="00E609B4"/>
    <w:p w:rsidR="002A0C95" w:rsidRDefault="002A0C95" w:rsidP="002A0C95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>bridge-india.in</w:t>
      </w:r>
    </w:p>
    <w:p w:rsidR="002A0C95" w:rsidRDefault="002A0C95" w:rsidP="002A0C95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bridge-india</w:t>
      </w:r>
    </w:p>
    <w:p w:rsidR="002A0C95" w:rsidRDefault="002A0C95" w:rsidP="002A0C95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Team Size     :</w:t>
      </w:r>
      <w:r>
        <w:t xml:space="preserve">  1</w:t>
      </w:r>
    </w:p>
    <w:p w:rsidR="002A0C95" w:rsidRDefault="002A0C95" w:rsidP="002A0C95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>Drupal, MySql</w:t>
      </w:r>
    </w:p>
    <w:p w:rsidR="002A0C95" w:rsidRDefault="002A0C95" w:rsidP="002A0C95">
      <w:pPr>
        <w:tabs>
          <w:tab w:val="left" w:pos="900"/>
        </w:tabs>
        <w:ind w:right="576"/>
      </w:pPr>
      <w:r>
        <w:rPr>
          <w:bCs/>
        </w:rPr>
        <w:t xml:space="preserve">      Details          :</w:t>
      </w:r>
      <w:r>
        <w:t xml:space="preserve">  bridge-india’s company site</w:t>
      </w:r>
    </w:p>
    <w:p w:rsidR="002A0C95" w:rsidRDefault="002A0C95" w:rsidP="00676F0F">
      <w:pPr>
        <w:tabs>
          <w:tab w:val="left" w:pos="900"/>
        </w:tabs>
        <w:ind w:right="576"/>
      </w:pPr>
      <w:r>
        <w:t xml:space="preserve">      </w:t>
      </w:r>
      <w:r>
        <w:rPr>
          <w:bCs/>
        </w:rPr>
        <w:t>Role              :</w:t>
      </w:r>
      <w:r>
        <w:t xml:space="preserve">  site </w:t>
      </w:r>
      <w:r w:rsidRPr="00234235">
        <w:t>maintenance</w:t>
      </w:r>
      <w:r>
        <w:t>.</w:t>
      </w:r>
    </w:p>
    <w:p w:rsidR="00DF4A03" w:rsidRPr="002A0C95" w:rsidRDefault="00DF4A03" w:rsidP="00676F0F">
      <w:pPr>
        <w:tabs>
          <w:tab w:val="left" w:pos="900"/>
        </w:tabs>
        <w:ind w:right="576"/>
        <w:rPr>
          <w:bCs/>
        </w:rPr>
      </w:pPr>
    </w:p>
    <w:p w:rsidR="002A0C95" w:rsidRDefault="002A0C95" w:rsidP="002A0C95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>Bridge-staffing.com</w:t>
      </w:r>
    </w:p>
    <w:p w:rsidR="002A0C95" w:rsidRDefault="002A0C95" w:rsidP="002A0C95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bridge-india</w:t>
      </w:r>
    </w:p>
    <w:p w:rsidR="002A0C95" w:rsidRDefault="002A0C95" w:rsidP="002A0C95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Team Size     :</w:t>
      </w:r>
      <w:r>
        <w:t xml:space="preserve">  2</w:t>
      </w:r>
    </w:p>
    <w:p w:rsidR="002A0C95" w:rsidRDefault="002A0C95" w:rsidP="002A0C95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>Drupal, MySql</w:t>
      </w:r>
    </w:p>
    <w:p w:rsidR="002A0C95" w:rsidRDefault="002A0C95" w:rsidP="002A0C95">
      <w:pPr>
        <w:tabs>
          <w:tab w:val="left" w:pos="900"/>
        </w:tabs>
        <w:ind w:right="576"/>
      </w:pPr>
      <w:r>
        <w:rPr>
          <w:bCs/>
        </w:rPr>
        <w:t xml:space="preserve">      Details          :</w:t>
      </w:r>
      <w:r>
        <w:t xml:space="preserve">  </w:t>
      </w:r>
      <w:r w:rsidRPr="008F315A">
        <w:t>Bridge Global IT Staffing</w:t>
      </w:r>
      <w:r>
        <w:t>’s company site</w:t>
      </w:r>
    </w:p>
    <w:p w:rsidR="002A0C95" w:rsidRDefault="002A0C95" w:rsidP="002A0C95">
      <w:pPr>
        <w:tabs>
          <w:tab w:val="left" w:pos="900"/>
        </w:tabs>
        <w:ind w:right="576"/>
      </w:pPr>
      <w:r>
        <w:lastRenderedPageBreak/>
        <w:t xml:space="preserve">      </w:t>
      </w:r>
      <w:r>
        <w:rPr>
          <w:bCs/>
        </w:rPr>
        <w:t>Role              :</w:t>
      </w:r>
      <w:r>
        <w:t xml:space="preserve">  Played team member for system study, design, coding  and unit testing.</w:t>
      </w:r>
    </w:p>
    <w:p w:rsidR="00DF4A03" w:rsidRDefault="00DF4A03" w:rsidP="002A0C95">
      <w:pPr>
        <w:tabs>
          <w:tab w:val="left" w:pos="900"/>
        </w:tabs>
        <w:ind w:right="576"/>
      </w:pPr>
    </w:p>
    <w:p w:rsidR="007008B1" w:rsidRDefault="007008B1" w:rsidP="007008B1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>hugomesser.com</w:t>
      </w:r>
    </w:p>
    <w:p w:rsidR="007008B1" w:rsidRDefault="007008B1" w:rsidP="007008B1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bridge-india</w:t>
      </w:r>
    </w:p>
    <w:p w:rsidR="007008B1" w:rsidRDefault="007008B1" w:rsidP="007008B1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Team Size     :</w:t>
      </w:r>
      <w:r>
        <w:t xml:space="preserve">  2</w:t>
      </w:r>
    </w:p>
    <w:p w:rsidR="007008B1" w:rsidRDefault="007008B1" w:rsidP="007008B1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>Drupal, MySql</w:t>
      </w:r>
    </w:p>
    <w:p w:rsidR="007008B1" w:rsidRDefault="007008B1" w:rsidP="007008B1">
      <w:pPr>
        <w:tabs>
          <w:tab w:val="left" w:pos="900"/>
        </w:tabs>
        <w:ind w:right="576"/>
      </w:pPr>
      <w:r>
        <w:rPr>
          <w:bCs/>
        </w:rPr>
        <w:t xml:space="preserve">      Details          :</w:t>
      </w:r>
      <w:r>
        <w:t xml:space="preserve">  CEO’s web site</w:t>
      </w:r>
    </w:p>
    <w:p w:rsidR="007008B1" w:rsidRDefault="007008B1" w:rsidP="007008B1">
      <w:pPr>
        <w:tabs>
          <w:tab w:val="left" w:pos="900"/>
        </w:tabs>
        <w:ind w:right="576"/>
      </w:pPr>
      <w:r>
        <w:t xml:space="preserve">      </w:t>
      </w:r>
      <w:r>
        <w:rPr>
          <w:bCs/>
        </w:rPr>
        <w:t>Role              :</w:t>
      </w:r>
      <w:r>
        <w:t xml:space="preserve">  Played team member for system study, design, coding  and unit testing.</w:t>
      </w:r>
    </w:p>
    <w:p w:rsidR="007008B1" w:rsidRDefault="007008B1" w:rsidP="007008B1">
      <w:pPr>
        <w:tabs>
          <w:tab w:val="left" w:pos="900"/>
        </w:tabs>
        <w:ind w:right="576"/>
      </w:pPr>
    </w:p>
    <w:p w:rsidR="007008B1" w:rsidRDefault="007008B1" w:rsidP="007008B1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>Blog.bridge-staffing.com</w:t>
      </w:r>
    </w:p>
    <w:p w:rsidR="007008B1" w:rsidRDefault="007008B1" w:rsidP="007008B1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bridge-india</w:t>
      </w:r>
    </w:p>
    <w:p w:rsidR="007008B1" w:rsidRDefault="007008B1" w:rsidP="007008B1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Team Size     :</w:t>
      </w:r>
      <w:r>
        <w:t xml:space="preserve">  2</w:t>
      </w:r>
    </w:p>
    <w:p w:rsidR="007008B1" w:rsidRDefault="007008B1" w:rsidP="007008B1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>Wordpress, MySql</w:t>
      </w:r>
    </w:p>
    <w:p w:rsidR="007008B1" w:rsidRDefault="007008B1" w:rsidP="007008B1">
      <w:pPr>
        <w:tabs>
          <w:tab w:val="left" w:pos="900"/>
        </w:tabs>
        <w:ind w:right="576"/>
      </w:pPr>
      <w:r>
        <w:rPr>
          <w:bCs/>
        </w:rPr>
        <w:t xml:space="preserve">      Details          :</w:t>
      </w:r>
      <w:r>
        <w:t xml:space="preserve">  </w:t>
      </w:r>
      <w:r w:rsidR="000E66BE">
        <w:t>Blog</w:t>
      </w:r>
      <w:r>
        <w:t xml:space="preserve"> site</w:t>
      </w:r>
    </w:p>
    <w:p w:rsidR="007008B1" w:rsidRDefault="007008B1" w:rsidP="007008B1">
      <w:pPr>
        <w:tabs>
          <w:tab w:val="left" w:pos="900"/>
        </w:tabs>
        <w:ind w:right="576"/>
      </w:pPr>
      <w:r>
        <w:t xml:space="preserve">      </w:t>
      </w:r>
      <w:r>
        <w:rPr>
          <w:bCs/>
        </w:rPr>
        <w:t>Role              :</w:t>
      </w:r>
      <w:r>
        <w:t xml:space="preserve">  Played team member for system study, design, coding  and unit testing.</w:t>
      </w:r>
    </w:p>
    <w:p w:rsidR="007008B1" w:rsidRDefault="007008B1" w:rsidP="007008B1">
      <w:pPr>
        <w:tabs>
          <w:tab w:val="left" w:pos="900"/>
        </w:tabs>
        <w:ind w:right="576"/>
      </w:pPr>
    </w:p>
    <w:p w:rsidR="007008B1" w:rsidRDefault="007008B1" w:rsidP="002A0C95">
      <w:pPr>
        <w:tabs>
          <w:tab w:val="left" w:pos="900"/>
        </w:tabs>
        <w:ind w:right="576"/>
      </w:pPr>
    </w:p>
    <w:p w:rsidR="002A0C95" w:rsidRDefault="00190B55" w:rsidP="002A0C95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>tomkabinet.nl</w:t>
      </w:r>
    </w:p>
    <w:p w:rsidR="002A0C95" w:rsidRDefault="002A0C95" w:rsidP="002A0C95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</w:t>
      </w:r>
      <w:r w:rsidR="003F7E78">
        <w:t>tomkabinet</w:t>
      </w:r>
    </w:p>
    <w:p w:rsidR="002A0C95" w:rsidRDefault="002A0C95" w:rsidP="002A0C95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Team Size     :</w:t>
      </w:r>
      <w:r w:rsidR="003F7E78">
        <w:t xml:space="preserve">  2</w:t>
      </w:r>
    </w:p>
    <w:p w:rsidR="002A0C95" w:rsidRDefault="002A0C95" w:rsidP="002A0C95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 w:rsidR="003F7E78">
        <w:t>Opencart</w:t>
      </w:r>
      <w:r>
        <w:t>, MySql</w:t>
      </w:r>
    </w:p>
    <w:p w:rsidR="00326F1F" w:rsidRDefault="002A0C95" w:rsidP="002A0C95">
      <w:pPr>
        <w:tabs>
          <w:tab w:val="left" w:pos="900"/>
        </w:tabs>
        <w:ind w:right="576"/>
      </w:pPr>
      <w:r>
        <w:rPr>
          <w:bCs/>
        </w:rPr>
        <w:t xml:space="preserve">      Details          :</w:t>
      </w:r>
      <w:r>
        <w:t xml:space="preserve">  </w:t>
      </w:r>
      <w:r w:rsidR="00326F1F">
        <w:t>A ducth web site for eBook selling</w:t>
      </w:r>
    </w:p>
    <w:p w:rsidR="002A0C95" w:rsidRDefault="002A0C95" w:rsidP="00F80B28">
      <w:pPr>
        <w:tabs>
          <w:tab w:val="left" w:pos="900"/>
        </w:tabs>
        <w:ind w:right="576"/>
      </w:pPr>
      <w:r>
        <w:t xml:space="preserve">      </w:t>
      </w:r>
      <w:r>
        <w:rPr>
          <w:bCs/>
        </w:rPr>
        <w:t>Role              :</w:t>
      </w:r>
      <w:r>
        <w:t xml:space="preserve">  </w:t>
      </w:r>
      <w:r w:rsidR="00326F1F">
        <w:t>System study, coding and testing.</w:t>
      </w:r>
    </w:p>
    <w:p w:rsidR="00DF4A03" w:rsidRPr="002A0C95" w:rsidRDefault="00DF4A03" w:rsidP="00F80B28">
      <w:pPr>
        <w:tabs>
          <w:tab w:val="left" w:pos="900"/>
        </w:tabs>
        <w:ind w:right="576"/>
        <w:rPr>
          <w:bCs/>
        </w:rPr>
      </w:pPr>
    </w:p>
    <w:p w:rsidR="00E609B4" w:rsidRDefault="00041916" w:rsidP="00E609B4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 xml:space="preserve"> </w:t>
      </w:r>
      <w:r w:rsidR="001C70FC" w:rsidRPr="001C70FC">
        <w:rPr>
          <w:b/>
          <w:bCs/>
        </w:rPr>
        <w:t>horselcentrum.se</w:t>
      </w:r>
    </w:p>
    <w:p w:rsidR="001C70FC" w:rsidRDefault="00E609B4" w:rsidP="001C70FC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</w:t>
      </w:r>
      <w:r w:rsidR="001C70FC" w:rsidRPr="001C70FC">
        <w:t>horselcentrum.se</w:t>
      </w:r>
      <w:r>
        <w:rPr>
          <w:bCs/>
        </w:rPr>
        <w:t xml:space="preserve">      </w:t>
      </w:r>
    </w:p>
    <w:p w:rsidR="00E609B4" w:rsidRDefault="00E609B4" w:rsidP="001C70FC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Team Size     :</w:t>
      </w:r>
      <w:r>
        <w:t xml:space="preserve">  </w:t>
      </w:r>
      <w:r w:rsidR="006A0A57">
        <w:t>1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 w:rsidR="0016757E">
        <w:t>Wordpress, MySql</w:t>
      </w:r>
    </w:p>
    <w:p w:rsidR="001C70FC" w:rsidRDefault="00E609B4" w:rsidP="0016757E">
      <w:pPr>
        <w:tabs>
          <w:tab w:val="left" w:pos="900"/>
        </w:tabs>
        <w:ind w:right="576"/>
      </w:pPr>
      <w:r>
        <w:rPr>
          <w:bCs/>
        </w:rPr>
        <w:t xml:space="preserve">      Details          :</w:t>
      </w:r>
      <w:r>
        <w:t xml:space="preserve">  </w:t>
      </w:r>
      <w:r w:rsidR="001C70FC">
        <w:t>A swedish website for hearing aids</w:t>
      </w:r>
    </w:p>
    <w:p w:rsidR="001C70FC" w:rsidRDefault="0016757E" w:rsidP="0016757E">
      <w:pPr>
        <w:tabs>
          <w:tab w:val="left" w:pos="900"/>
        </w:tabs>
        <w:ind w:right="576"/>
      </w:pPr>
      <w:r>
        <w:t xml:space="preserve">      </w:t>
      </w:r>
      <w:r w:rsidR="00E609B4">
        <w:rPr>
          <w:bCs/>
        </w:rPr>
        <w:t>Role              :</w:t>
      </w:r>
      <w:r w:rsidR="00E609B4">
        <w:t xml:space="preserve">  </w:t>
      </w:r>
      <w:r>
        <w:t>System study, client interaction, coding and testing.</w:t>
      </w:r>
    </w:p>
    <w:p w:rsidR="00DF4A03" w:rsidRDefault="00DF4A03" w:rsidP="0016757E">
      <w:pPr>
        <w:tabs>
          <w:tab w:val="left" w:pos="900"/>
        </w:tabs>
        <w:ind w:right="576"/>
      </w:pPr>
    </w:p>
    <w:p w:rsidR="001C70FC" w:rsidRDefault="006A0A57" w:rsidP="001C70FC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 w:rsidRPr="006A0A57">
        <w:rPr>
          <w:b/>
          <w:bCs/>
        </w:rPr>
        <w:t>mottagning.com</w:t>
      </w:r>
    </w:p>
    <w:p w:rsidR="001C70FC" w:rsidRDefault="001C70FC" w:rsidP="001C70FC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</w:t>
      </w:r>
      <w:r w:rsidR="006A0A57" w:rsidRPr="006A0A57">
        <w:t>mottagning.com</w:t>
      </w:r>
    </w:p>
    <w:p w:rsidR="001C70FC" w:rsidRDefault="001C70FC" w:rsidP="001C70FC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Team Size     :</w:t>
      </w:r>
      <w:r>
        <w:t xml:space="preserve">  </w:t>
      </w:r>
      <w:r w:rsidR="006A0A57">
        <w:t>1</w:t>
      </w:r>
    </w:p>
    <w:p w:rsidR="001C70FC" w:rsidRDefault="001C70FC" w:rsidP="001C70FC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>Wordpress, MySql</w:t>
      </w:r>
    </w:p>
    <w:p w:rsidR="001C70FC" w:rsidRDefault="001C70FC" w:rsidP="001C70FC">
      <w:pPr>
        <w:tabs>
          <w:tab w:val="left" w:pos="900"/>
        </w:tabs>
        <w:ind w:right="576"/>
      </w:pPr>
      <w:r>
        <w:rPr>
          <w:bCs/>
        </w:rPr>
        <w:t xml:space="preserve">      Details          :</w:t>
      </w:r>
      <w:r>
        <w:t xml:space="preserve">  </w:t>
      </w:r>
      <w:r w:rsidR="006A0A57">
        <w:t>A swedish website for a hospital</w:t>
      </w:r>
    </w:p>
    <w:p w:rsidR="005D14BB" w:rsidRDefault="001C70FC" w:rsidP="00F17A48">
      <w:pPr>
        <w:tabs>
          <w:tab w:val="left" w:pos="900"/>
        </w:tabs>
        <w:ind w:right="576"/>
      </w:pPr>
      <w:r>
        <w:t xml:space="preserve">      </w:t>
      </w:r>
      <w:r>
        <w:rPr>
          <w:bCs/>
        </w:rPr>
        <w:t>Role              :</w:t>
      </w:r>
      <w:r>
        <w:t xml:space="preserve">  System study, client interaction, coding and testing.</w:t>
      </w:r>
    </w:p>
    <w:p w:rsidR="00F17A48" w:rsidRDefault="00F17A48" w:rsidP="00F17A48">
      <w:pPr>
        <w:tabs>
          <w:tab w:val="left" w:pos="900"/>
        </w:tabs>
        <w:ind w:right="576"/>
      </w:pPr>
    </w:p>
    <w:p w:rsidR="00E609B4" w:rsidRDefault="00E609B4" w:rsidP="00E609B4">
      <w:pPr>
        <w:rPr>
          <w:b/>
        </w:rPr>
      </w:pPr>
      <w:r>
        <w:rPr>
          <w:b/>
        </w:rPr>
        <w:t>Employer : F1Logic</w:t>
      </w:r>
    </w:p>
    <w:p w:rsidR="00E609B4" w:rsidRDefault="00E609B4" w:rsidP="00E609B4">
      <w:r>
        <w:rPr>
          <w:b/>
        </w:rPr>
        <w:t>Designation : Software Developer</w:t>
      </w:r>
    </w:p>
    <w:p w:rsidR="00E609B4" w:rsidRDefault="00E609B4" w:rsidP="00E609B4"/>
    <w:p w:rsidR="00E609B4" w:rsidRDefault="00E609B4" w:rsidP="00E609B4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>XYZEmailManager</w:t>
      </w:r>
    </w:p>
    <w:p w:rsidR="00E609B4" w:rsidRDefault="00E609B4" w:rsidP="00E609B4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Mail marketing Software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Team Size     :</w:t>
      </w:r>
      <w:r>
        <w:t xml:space="preserve">  2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 xml:space="preserve">PHP with MySql as back end and Ubuntu </w:t>
      </w:r>
    </w:p>
    <w:p w:rsidR="00E609B4" w:rsidRDefault="00E609B4" w:rsidP="00E609B4">
      <w:pPr>
        <w:tabs>
          <w:tab w:val="left" w:pos="900"/>
        </w:tabs>
        <w:ind w:right="576"/>
      </w:pPr>
      <w:r>
        <w:rPr>
          <w:bCs/>
        </w:rPr>
        <w:lastRenderedPageBreak/>
        <w:t xml:space="preserve">      Details          :</w:t>
      </w:r>
      <w:r>
        <w:t xml:space="preserve">  A complete email marketing and newsletter management software that includes </w:t>
      </w:r>
      <w:r>
        <w:tab/>
      </w:r>
      <w:r>
        <w:tab/>
        <w:t xml:space="preserve">      everything you need to create, send and profit from email marketing. .</w:t>
      </w:r>
    </w:p>
    <w:p w:rsidR="00E609B4" w:rsidRDefault="00E609B4" w:rsidP="00E609B4">
      <w:pPr>
        <w:ind w:left="1440"/>
        <w:jc w:val="both"/>
        <w:rPr>
          <w:bCs/>
        </w:rPr>
      </w:pPr>
      <w:r>
        <w:t xml:space="preserve">      (http://demo.xyzscripts.com/xyz-email-manager/index.php?page=user/login)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>Role              :</w:t>
      </w:r>
      <w:r>
        <w:t xml:space="preserve">  Played team member for system study, design, coding  and unit testing.</w:t>
      </w:r>
    </w:p>
    <w:p w:rsidR="00DF4A03" w:rsidRDefault="00DF4A03" w:rsidP="00E609B4">
      <w:pPr>
        <w:tabs>
          <w:tab w:val="left" w:pos="900"/>
        </w:tabs>
        <w:ind w:left="360" w:right="576"/>
      </w:pPr>
    </w:p>
    <w:p w:rsidR="00E609B4" w:rsidRDefault="00E609B4" w:rsidP="00E609B4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>NewsLetter Manager (Standard &amp; Premium)</w:t>
      </w:r>
    </w:p>
    <w:p w:rsidR="00E609B4" w:rsidRDefault="00E609B4" w:rsidP="00E609B4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Wordpress Plugin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Team Size     :</w:t>
      </w:r>
      <w:r>
        <w:t xml:space="preserve">  2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 xml:space="preserve">PHP with MySql as back end and Ubuntu </w:t>
      </w:r>
    </w:p>
    <w:p w:rsidR="00E609B4" w:rsidRDefault="00E609B4" w:rsidP="00E609B4">
      <w:pPr>
        <w:tabs>
          <w:tab w:val="left" w:pos="900"/>
        </w:tabs>
        <w:ind w:right="576"/>
      </w:pPr>
      <w:r>
        <w:rPr>
          <w:bCs/>
        </w:rPr>
        <w:t xml:space="preserve">      Details          :</w:t>
      </w:r>
      <w:r>
        <w:t xml:space="preserve">  Newsletter manager is a simple and efficient wordpress plugin to create and </w:t>
      </w:r>
      <w:r>
        <w:tab/>
      </w:r>
      <w:r>
        <w:tab/>
      </w:r>
      <w:r>
        <w:tab/>
        <w:t xml:space="preserve">      send html or plain text email newsletters to your subscribers (Worpress plugin </w:t>
      </w:r>
      <w:r>
        <w:tab/>
      </w:r>
      <w:r>
        <w:tab/>
        <w:t xml:space="preserve">      version of XYZEmailManager).</w:t>
      </w:r>
    </w:p>
    <w:p w:rsidR="00E609B4" w:rsidRDefault="00E609B4" w:rsidP="00E609B4">
      <w:pPr>
        <w:ind w:left="1440"/>
        <w:jc w:val="both"/>
      </w:pPr>
      <w:r>
        <w:t xml:space="preserve">      (http://wordpress.org/extend/plugins/newsletter-manager/)</w:t>
      </w:r>
    </w:p>
    <w:p w:rsidR="00E609B4" w:rsidRDefault="00E609B4" w:rsidP="00E609B4">
      <w:pPr>
        <w:tabs>
          <w:tab w:val="left" w:pos="900"/>
        </w:tabs>
        <w:ind w:right="576"/>
      </w:pP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>Role              :</w:t>
      </w:r>
      <w:r>
        <w:t xml:space="preserve">  Played team member for system study, design, coding and unit testing.</w:t>
      </w:r>
    </w:p>
    <w:p w:rsidR="00DF4A03" w:rsidRDefault="00DF4A03" w:rsidP="00E609B4">
      <w:pPr>
        <w:tabs>
          <w:tab w:val="left" w:pos="900"/>
        </w:tabs>
        <w:ind w:left="360" w:right="576"/>
      </w:pPr>
    </w:p>
    <w:p w:rsidR="00E609B4" w:rsidRDefault="00E609B4" w:rsidP="00E609B4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>Contact Form Manager (Standard &amp; Premium)</w:t>
      </w:r>
    </w:p>
    <w:p w:rsidR="00E609B4" w:rsidRDefault="00E609B4" w:rsidP="00E609B4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Wordpress Plugin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Team Size     :</w:t>
      </w:r>
      <w:r>
        <w:t xml:space="preserve">  2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 xml:space="preserve">PHP with MySql as back end and Ubuntu </w:t>
      </w:r>
    </w:p>
    <w:p w:rsidR="00E609B4" w:rsidRDefault="00E609B4" w:rsidP="00E609B4">
      <w:pPr>
        <w:tabs>
          <w:tab w:val="left" w:pos="900"/>
        </w:tabs>
        <w:ind w:right="576"/>
      </w:pPr>
      <w:r>
        <w:rPr>
          <w:bCs/>
        </w:rPr>
        <w:t xml:space="preserve">      Details          :</w:t>
      </w:r>
      <w:r>
        <w:t xml:space="preserve">  Contact Form Manager lets you create and manage multiple custom contact </w:t>
      </w:r>
      <w:r>
        <w:tab/>
      </w:r>
      <w:r>
        <w:tab/>
      </w:r>
      <w:r>
        <w:tab/>
        <w:t xml:space="preserve">      forms for your website. .</w:t>
      </w:r>
    </w:p>
    <w:p w:rsidR="00E609B4" w:rsidRDefault="00E609B4" w:rsidP="00E609B4">
      <w:pPr>
        <w:ind w:left="1440"/>
        <w:jc w:val="both"/>
        <w:rPr>
          <w:bCs/>
        </w:rPr>
      </w:pPr>
      <w:r>
        <w:t xml:space="preserve">      (http://wordpress.org/extend/plugins/contact-form-manager/)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>Role              :</w:t>
      </w:r>
      <w:r>
        <w:t xml:space="preserve">  Played team member for system study, design, coding and unit testing.</w:t>
      </w:r>
    </w:p>
    <w:p w:rsidR="00DF4A03" w:rsidRDefault="00DF4A03" w:rsidP="00E609B4">
      <w:pPr>
        <w:tabs>
          <w:tab w:val="left" w:pos="900"/>
        </w:tabs>
        <w:ind w:left="360" w:right="576"/>
      </w:pPr>
    </w:p>
    <w:p w:rsidR="00E609B4" w:rsidRDefault="00E609B4" w:rsidP="00E609B4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>Insert Html Snippet</w:t>
      </w:r>
    </w:p>
    <w:p w:rsidR="00E609B4" w:rsidRDefault="00E609B4" w:rsidP="00E609B4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Wordpress Plugin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Team Size     :</w:t>
      </w:r>
      <w:r>
        <w:t xml:space="preserve">  2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 xml:space="preserve">PHP with MySql as back end and Ubuntu </w:t>
      </w:r>
    </w:p>
    <w:p w:rsidR="00E609B4" w:rsidRDefault="00E609B4" w:rsidP="00E609B4">
      <w:pPr>
        <w:tabs>
          <w:tab w:val="left" w:pos="900"/>
        </w:tabs>
        <w:ind w:right="576"/>
      </w:pPr>
      <w:r>
        <w:rPr>
          <w:bCs/>
        </w:rPr>
        <w:t xml:space="preserve">      Details          :</w:t>
      </w:r>
      <w:r>
        <w:t xml:space="preserve">  Contact Form Manager lets you create and manage multiple custom contact </w:t>
      </w:r>
      <w:r>
        <w:tab/>
      </w:r>
      <w:r>
        <w:tab/>
      </w:r>
      <w:r>
        <w:tab/>
        <w:t xml:space="preserve">      forms for your website. .</w:t>
      </w:r>
    </w:p>
    <w:p w:rsidR="00E609B4" w:rsidRDefault="00E609B4" w:rsidP="00E609B4">
      <w:pPr>
        <w:ind w:left="1440"/>
        <w:jc w:val="both"/>
        <w:rPr>
          <w:bCs/>
        </w:rPr>
      </w:pPr>
      <w:r>
        <w:t xml:space="preserve">      (http://wordpress.org/extend/plugins/insert-html-snippet/)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>Role              :</w:t>
      </w:r>
      <w:r>
        <w:t xml:space="preserve">  Played team member for system study, design, coding and unit testing.</w:t>
      </w:r>
    </w:p>
    <w:p w:rsidR="00DF4A03" w:rsidRDefault="00DF4A03" w:rsidP="00E609B4">
      <w:pPr>
        <w:tabs>
          <w:tab w:val="left" w:pos="900"/>
        </w:tabs>
        <w:ind w:left="360" w:right="576"/>
      </w:pPr>
    </w:p>
    <w:p w:rsidR="00E609B4" w:rsidRDefault="00E609B4" w:rsidP="00E609B4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>XYZEmailManagerUltimate</w:t>
      </w:r>
    </w:p>
    <w:p w:rsidR="00E609B4" w:rsidRDefault="00E609B4" w:rsidP="00E609B4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</w:t>
      </w:r>
      <w:r>
        <w:rPr>
          <w:bCs/>
        </w:rPr>
        <w:t>Mail marketing Software(Ultimate)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Team Size     :</w:t>
      </w:r>
      <w:r>
        <w:t xml:space="preserve">  2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 xml:space="preserve">PHP with MySql as back end and Ubuntu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Details          :</w:t>
      </w:r>
      <w:r>
        <w:t xml:space="preserve">  Some additional features added to XYZEmailManager( Campaign tracking, </w:t>
      </w:r>
      <w:r>
        <w:tab/>
      </w:r>
      <w:r>
        <w:tab/>
      </w:r>
      <w:r>
        <w:tab/>
        <w:t xml:space="preserve">      Campaign filter etc.)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>Role              :</w:t>
      </w:r>
      <w:r>
        <w:t xml:space="preserve">  Played team member for system study, design, coding  and unit testing.</w:t>
      </w:r>
    </w:p>
    <w:p w:rsidR="00DF4A03" w:rsidRDefault="00DF4A03" w:rsidP="00E609B4">
      <w:pPr>
        <w:tabs>
          <w:tab w:val="left" w:pos="900"/>
        </w:tabs>
        <w:ind w:left="360" w:right="576"/>
      </w:pPr>
    </w:p>
    <w:p w:rsidR="00E609B4" w:rsidRDefault="00E609B4" w:rsidP="00E609B4">
      <w:pPr>
        <w:pStyle w:val="Heading1"/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Cs/>
          <w:u w:val="none"/>
        </w:rPr>
        <w:t>Educational Media Management</w:t>
      </w:r>
    </w:p>
    <w:p w:rsidR="00E609B4" w:rsidRDefault="00E609B4" w:rsidP="00E609B4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Application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Team Size     :</w:t>
      </w:r>
      <w:r>
        <w:t xml:space="preserve">  2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 xml:space="preserve">PHP with MySql as back end, wordpress and Ubuntu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lastRenderedPageBreak/>
        <w:t xml:space="preserve">      Details          :</w:t>
      </w:r>
      <w:r>
        <w:t xml:space="preserve">  Educational Media Management is linked with student, lecturer and college </w:t>
      </w:r>
      <w:r>
        <w:tab/>
      </w:r>
      <w:r>
        <w:tab/>
      </w:r>
      <w:r>
        <w:tab/>
        <w:t xml:space="preserve">      admin. Sharing of study materials like audio, video and images from </w:t>
      </w:r>
      <w:r>
        <w:tab/>
      </w:r>
      <w:r>
        <w:tab/>
      </w:r>
      <w:r>
        <w:tab/>
      </w:r>
      <w:r>
        <w:tab/>
        <w:t xml:space="preserve">      admin, lecturers to students. All users have permission to like, rate, comment </w:t>
      </w:r>
      <w:r>
        <w:tab/>
      </w:r>
      <w:r>
        <w:tab/>
      </w:r>
      <w:r>
        <w:tab/>
        <w:t xml:space="preserve">      etc.. (http://http://dukagjin.net/college/)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>Role              :</w:t>
      </w:r>
      <w:r>
        <w:t xml:space="preserve">  Played team member for system study, design, coding and unit testing.</w:t>
      </w:r>
    </w:p>
    <w:p w:rsidR="00E609B4" w:rsidRDefault="00E609B4" w:rsidP="00E609B4"/>
    <w:p w:rsidR="00E609B4" w:rsidRDefault="00E609B4" w:rsidP="00E609B4">
      <w:pPr>
        <w:rPr>
          <w:b/>
        </w:rPr>
      </w:pPr>
      <w:r>
        <w:rPr>
          <w:b/>
        </w:rPr>
        <w:t>Employer : ClaveLand Technologies</w:t>
      </w:r>
    </w:p>
    <w:p w:rsidR="00E609B4" w:rsidRDefault="00E609B4" w:rsidP="00E609B4">
      <w:r>
        <w:rPr>
          <w:b/>
        </w:rPr>
        <w:t>Designation : Software Developer</w:t>
      </w:r>
    </w:p>
    <w:p w:rsidR="00E609B4" w:rsidRDefault="00E609B4" w:rsidP="00E609B4"/>
    <w:p w:rsidR="00E609B4" w:rsidRDefault="00E609B4" w:rsidP="00E609B4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>www.anugrahaktm.org</w:t>
      </w:r>
    </w:p>
    <w:p w:rsidR="00E609B4" w:rsidRDefault="00E609B4" w:rsidP="00E609B4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Anugraha Renewal Centre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Team Size     :</w:t>
      </w:r>
      <w:r>
        <w:t xml:space="preserve">  1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 xml:space="preserve">PHP with MySql as back end and Windows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Details          :</w:t>
      </w:r>
      <w:r>
        <w:t xml:space="preserve">  Official site of Anugraha Renewal Centre, Client registration added.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>Role              :</w:t>
      </w:r>
      <w:r>
        <w:t xml:space="preserve">   System study, client interaction, design, coding</w:t>
      </w:r>
    </w:p>
    <w:p w:rsidR="00E609B4" w:rsidRDefault="00E609B4" w:rsidP="00F80B28">
      <w:pPr>
        <w:tabs>
          <w:tab w:val="left" w:pos="900"/>
        </w:tabs>
        <w:ind w:left="360" w:right="576"/>
        <w:rPr>
          <w:sz w:val="20"/>
          <w:szCs w:val="20"/>
        </w:rPr>
      </w:pPr>
      <w:r>
        <w:t xml:space="preserve">                         and unit testing.</w:t>
      </w:r>
    </w:p>
    <w:p w:rsidR="00E609B4" w:rsidRDefault="00E609B4" w:rsidP="00E609B4">
      <w:pPr>
        <w:numPr>
          <w:ilvl w:val="0"/>
          <w:numId w:val="2"/>
        </w:numPr>
        <w:tabs>
          <w:tab w:val="left" w:pos="630"/>
        </w:tabs>
        <w:spacing w:after="40"/>
        <w:ind w:left="360" w:right="576" w:firstLine="0"/>
        <w:rPr>
          <w:bCs/>
        </w:rPr>
      </w:pPr>
      <w:r>
        <w:rPr>
          <w:b/>
          <w:bCs/>
        </w:rPr>
        <w:t xml:space="preserve"> www.</w:t>
      </w:r>
      <w:r>
        <w:t xml:space="preserve"> </w:t>
      </w:r>
      <w:r>
        <w:rPr>
          <w:b/>
          <w:bCs/>
        </w:rPr>
        <w:t>deenadayasevatrust.com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Client             :</w:t>
      </w:r>
      <w:r>
        <w:t xml:space="preserve">  Deena Daya Seva Trust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Team Size     :</w:t>
      </w:r>
      <w:r>
        <w:t xml:space="preserve">  2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Environment :  </w:t>
      </w:r>
      <w:r>
        <w:t xml:space="preserve">PHP with MySql as back end and Windows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Details          :</w:t>
      </w:r>
      <w:r>
        <w:t xml:space="preserve">  Official site of Deena Daya Seva Trust.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 xml:space="preserve"> Role              :</w:t>
      </w:r>
      <w:r>
        <w:t xml:space="preserve">  Played team member for system study, client interaction, design, coding</w:t>
      </w:r>
    </w:p>
    <w:p w:rsidR="00E609B4" w:rsidRDefault="00E609B4" w:rsidP="00E609B4">
      <w:pPr>
        <w:tabs>
          <w:tab w:val="left" w:pos="900"/>
        </w:tabs>
        <w:ind w:right="576"/>
        <w:rPr>
          <w:b/>
          <w:bCs/>
        </w:rPr>
      </w:pPr>
      <w:r>
        <w:t xml:space="preserve">                                and unit testing.</w:t>
      </w:r>
    </w:p>
    <w:p w:rsidR="00E609B4" w:rsidRDefault="00E609B4" w:rsidP="00E609B4">
      <w:pPr>
        <w:numPr>
          <w:ilvl w:val="0"/>
          <w:numId w:val="2"/>
        </w:numPr>
        <w:tabs>
          <w:tab w:val="left" w:pos="630"/>
        </w:tabs>
        <w:spacing w:after="40"/>
        <w:ind w:left="360" w:right="576" w:firstLine="0"/>
        <w:rPr>
          <w:bCs/>
        </w:rPr>
      </w:pPr>
      <w:r>
        <w:rPr>
          <w:b/>
          <w:bCs/>
        </w:rPr>
        <w:t>www.</w:t>
      </w:r>
      <w:r>
        <w:t xml:space="preserve"> </w:t>
      </w:r>
      <w:r>
        <w:rPr>
          <w:b/>
          <w:bCs/>
        </w:rPr>
        <w:t xml:space="preserve">silentvalleyheritage.org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Client             :</w:t>
      </w:r>
      <w:r>
        <w:t xml:space="preserve">   Silentvalleyheritage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Team Size     :</w:t>
      </w:r>
      <w:r>
        <w:t xml:space="preserve">  1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Environment :  </w:t>
      </w:r>
      <w:r>
        <w:t xml:space="preserve">PHP with MySql as back end and Windows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Details          :</w:t>
      </w:r>
      <w:r>
        <w:t xml:space="preserve">  Renovation(Design, code).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 xml:space="preserve"> Role              :</w:t>
      </w:r>
      <w:r>
        <w:t xml:space="preserve">  Played team member for system study, client interaction, design, coding</w:t>
      </w:r>
    </w:p>
    <w:p w:rsidR="00E609B4" w:rsidRDefault="00E609B4" w:rsidP="00E609B4">
      <w:pPr>
        <w:tabs>
          <w:tab w:val="left" w:pos="900"/>
        </w:tabs>
        <w:ind w:right="576"/>
        <w:rPr>
          <w:b/>
          <w:bCs/>
        </w:rPr>
      </w:pPr>
      <w:r>
        <w:t xml:space="preserve">                                and unit testing.</w:t>
      </w:r>
    </w:p>
    <w:p w:rsidR="00E609B4" w:rsidRDefault="00E609B4" w:rsidP="00E609B4">
      <w:pPr>
        <w:numPr>
          <w:ilvl w:val="0"/>
          <w:numId w:val="2"/>
        </w:numPr>
        <w:tabs>
          <w:tab w:val="left" w:pos="630"/>
        </w:tabs>
        <w:spacing w:after="40"/>
        <w:ind w:left="360" w:right="576" w:firstLine="0"/>
        <w:rPr>
          <w:bCs/>
        </w:rPr>
      </w:pPr>
      <w:r>
        <w:rPr>
          <w:b/>
          <w:bCs/>
        </w:rPr>
        <w:t>www.</w:t>
      </w:r>
      <w:r>
        <w:t xml:space="preserve"> </w:t>
      </w:r>
      <w:r>
        <w:rPr>
          <w:b/>
          <w:bCs/>
        </w:rPr>
        <w:t>claveland.com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Client             :</w:t>
      </w:r>
      <w:r>
        <w:t xml:space="preserve">  ClaveLand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Team Size     :</w:t>
      </w:r>
      <w:r>
        <w:t xml:space="preserve">  1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Environment :  </w:t>
      </w:r>
      <w:r>
        <w:t xml:space="preserve">PHP with MySql as back end and Windows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Details          :</w:t>
      </w:r>
      <w:r>
        <w:t xml:space="preserve">  Domain name registration and Proiduct listing in JQuery.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 xml:space="preserve"> Role              :</w:t>
      </w:r>
      <w:r>
        <w:t xml:space="preserve">  Played team member for system study, design, coding</w:t>
      </w:r>
    </w:p>
    <w:p w:rsidR="00E609B4" w:rsidRDefault="00E609B4" w:rsidP="00E609B4">
      <w:pPr>
        <w:tabs>
          <w:tab w:val="left" w:pos="900"/>
        </w:tabs>
        <w:ind w:right="576"/>
        <w:rPr>
          <w:b/>
          <w:bCs/>
        </w:rPr>
      </w:pPr>
      <w:r>
        <w:t xml:space="preserve">                                and unit testing.</w:t>
      </w:r>
    </w:p>
    <w:p w:rsidR="00E609B4" w:rsidRDefault="00E609B4" w:rsidP="00E609B4">
      <w:pPr>
        <w:numPr>
          <w:ilvl w:val="0"/>
          <w:numId w:val="2"/>
        </w:numPr>
        <w:tabs>
          <w:tab w:val="left" w:pos="630"/>
        </w:tabs>
        <w:spacing w:after="40"/>
        <w:ind w:left="360" w:right="576" w:firstLine="0"/>
        <w:rPr>
          <w:bCs/>
        </w:rPr>
      </w:pPr>
      <w:r>
        <w:rPr>
          <w:b/>
          <w:bCs/>
        </w:rPr>
        <w:t>www.</w:t>
      </w:r>
      <w:r>
        <w:t xml:space="preserve"> </w:t>
      </w:r>
      <w:r>
        <w:rPr>
          <w:b/>
          <w:bCs/>
        </w:rPr>
        <w:t>kadappattoortemple.org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Client             :</w:t>
      </w:r>
      <w:r>
        <w:t xml:space="preserve">  Kadappattoor Temple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Team Size     :</w:t>
      </w:r>
      <w:r>
        <w:t xml:space="preserve">  1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Environment :  </w:t>
      </w:r>
      <w:r>
        <w:t xml:space="preserve">PHP with MySql as back end and Windows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Details          :</w:t>
      </w:r>
      <w:r>
        <w:t xml:space="preserve">  Renovation(Design, Gallery, Code).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 xml:space="preserve"> Role              :</w:t>
      </w:r>
      <w:r>
        <w:t xml:space="preserve">  System study, design, coding</w:t>
      </w:r>
    </w:p>
    <w:p w:rsidR="00E609B4" w:rsidRDefault="00E609B4" w:rsidP="00E609B4">
      <w:pPr>
        <w:tabs>
          <w:tab w:val="left" w:pos="900"/>
        </w:tabs>
        <w:ind w:right="576"/>
        <w:rPr>
          <w:b/>
          <w:bCs/>
        </w:rPr>
      </w:pPr>
      <w:r>
        <w:t xml:space="preserve">                                and unit testing.</w:t>
      </w:r>
    </w:p>
    <w:p w:rsidR="00E609B4" w:rsidRDefault="00E609B4" w:rsidP="00E609B4">
      <w:pPr>
        <w:numPr>
          <w:ilvl w:val="0"/>
          <w:numId w:val="2"/>
        </w:numPr>
        <w:tabs>
          <w:tab w:val="left" w:pos="630"/>
        </w:tabs>
        <w:spacing w:after="40"/>
        <w:ind w:left="360" w:right="576" w:firstLine="0"/>
        <w:rPr>
          <w:bCs/>
        </w:rPr>
      </w:pPr>
      <w:r>
        <w:rPr>
          <w:b/>
          <w:bCs/>
        </w:rPr>
        <w:t>www.</w:t>
      </w:r>
      <w:r>
        <w:t xml:space="preserve"> </w:t>
      </w:r>
      <w:r>
        <w:rPr>
          <w:b/>
          <w:bCs/>
        </w:rPr>
        <w:t>thekkumkattilstudio.com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Client             :</w:t>
      </w:r>
      <w:r>
        <w:t xml:space="preserve">  Thekkumkattil Studio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lastRenderedPageBreak/>
        <w:t xml:space="preserve">       Team Size     :</w:t>
      </w:r>
      <w:r>
        <w:t xml:space="preserve">  2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Environment :  </w:t>
      </w:r>
      <w:r>
        <w:t xml:space="preserve">PHP with MySql as back end and Windows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Details          :</w:t>
      </w:r>
      <w:r>
        <w:t xml:space="preserve">  Renovation(Design, Code, Gallery, Album etc).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 xml:space="preserve"> Role              :</w:t>
      </w:r>
      <w:r>
        <w:t xml:space="preserve">  Played team member for system study, client interaction, design, coding</w:t>
      </w:r>
    </w:p>
    <w:p w:rsidR="00E609B4" w:rsidRDefault="00E609B4" w:rsidP="00E609B4">
      <w:pPr>
        <w:tabs>
          <w:tab w:val="left" w:pos="900"/>
        </w:tabs>
        <w:ind w:right="576"/>
        <w:rPr>
          <w:b/>
          <w:bCs/>
        </w:rPr>
      </w:pPr>
      <w:r>
        <w:t xml:space="preserve">                                and unit testing.</w:t>
      </w:r>
    </w:p>
    <w:p w:rsidR="00E609B4" w:rsidRDefault="00E609B4" w:rsidP="00E609B4">
      <w:pPr>
        <w:numPr>
          <w:ilvl w:val="0"/>
          <w:numId w:val="2"/>
        </w:numPr>
        <w:tabs>
          <w:tab w:val="left" w:pos="630"/>
        </w:tabs>
        <w:spacing w:after="40"/>
        <w:ind w:left="360" w:right="576" w:firstLine="0"/>
        <w:rPr>
          <w:bCs/>
        </w:rPr>
      </w:pPr>
      <w:r>
        <w:rPr>
          <w:b/>
          <w:bCs/>
        </w:rPr>
        <w:t>www.</w:t>
      </w:r>
      <w:r>
        <w:t xml:space="preserve"> </w:t>
      </w:r>
      <w:r>
        <w:rPr>
          <w:b/>
          <w:bCs/>
        </w:rPr>
        <w:t>jpmcollege.com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Client             : John Paul Memorial College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Team Size     :</w:t>
      </w:r>
      <w:r>
        <w:t xml:space="preserve">  3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Environment :  </w:t>
      </w:r>
      <w:r>
        <w:t xml:space="preserve">PHP with MySql as back end and Windows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Details          :</w:t>
      </w:r>
      <w:r>
        <w:t xml:space="preserve">  Official site creation, renovation (design) add gallery etc.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 xml:space="preserve"> Role              :</w:t>
      </w:r>
      <w:r>
        <w:t xml:space="preserve">  Played team member for system study, design, coding</w:t>
      </w:r>
    </w:p>
    <w:p w:rsidR="00E609B4" w:rsidRDefault="00E609B4" w:rsidP="00E609B4">
      <w:pPr>
        <w:tabs>
          <w:tab w:val="left" w:pos="900"/>
        </w:tabs>
        <w:ind w:right="576"/>
        <w:rPr>
          <w:b/>
          <w:bCs/>
        </w:rPr>
      </w:pPr>
      <w:r>
        <w:t xml:space="preserve">                                and unit testing.</w:t>
      </w:r>
    </w:p>
    <w:p w:rsidR="00E609B4" w:rsidRDefault="00E609B4" w:rsidP="00E609B4">
      <w:pPr>
        <w:numPr>
          <w:ilvl w:val="0"/>
          <w:numId w:val="2"/>
        </w:numPr>
        <w:tabs>
          <w:tab w:val="left" w:pos="630"/>
        </w:tabs>
        <w:spacing w:after="40"/>
        <w:ind w:left="360" w:right="576" w:firstLine="0"/>
        <w:rPr>
          <w:bCs/>
        </w:rPr>
      </w:pPr>
      <w:r>
        <w:rPr>
          <w:b/>
          <w:bCs/>
        </w:rPr>
        <w:t>www.</w:t>
      </w:r>
      <w:r>
        <w:t xml:space="preserve"> </w:t>
      </w:r>
      <w:r>
        <w:rPr>
          <w:b/>
          <w:bCs/>
        </w:rPr>
        <w:t>bkcollege.com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Client             :</w:t>
      </w:r>
      <w:r>
        <w:t xml:space="preserve">  BKCollege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Team Size     :</w:t>
      </w:r>
      <w:r>
        <w:t xml:space="preserve">  2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Environment :  </w:t>
      </w:r>
      <w:r>
        <w:t xml:space="preserve">PHP with MySql as back end and Windows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Details          :</w:t>
      </w:r>
      <w:r>
        <w:t xml:space="preserve">  Alumni Association.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 xml:space="preserve"> Role              :</w:t>
      </w:r>
      <w:r>
        <w:t xml:space="preserve">  Played team member for system study, coding</w:t>
      </w:r>
    </w:p>
    <w:p w:rsidR="00E609B4" w:rsidRDefault="00E609B4" w:rsidP="00E609B4">
      <w:pPr>
        <w:tabs>
          <w:tab w:val="left" w:pos="900"/>
        </w:tabs>
        <w:ind w:right="576"/>
        <w:rPr>
          <w:b/>
          <w:bCs/>
        </w:rPr>
      </w:pPr>
      <w:r>
        <w:t xml:space="preserve">                                and unit testing.</w:t>
      </w:r>
    </w:p>
    <w:p w:rsidR="00E609B4" w:rsidRDefault="00E609B4" w:rsidP="00E609B4">
      <w:pPr>
        <w:numPr>
          <w:ilvl w:val="0"/>
          <w:numId w:val="2"/>
        </w:numPr>
        <w:tabs>
          <w:tab w:val="left" w:pos="630"/>
        </w:tabs>
        <w:spacing w:after="40"/>
        <w:ind w:left="360" w:right="576" w:firstLine="0"/>
        <w:rPr>
          <w:bCs/>
        </w:rPr>
      </w:pPr>
      <w:r>
        <w:rPr>
          <w:b/>
          <w:bCs/>
        </w:rPr>
        <w:t>www.</w:t>
      </w:r>
      <w:r>
        <w:t xml:space="preserve"> </w:t>
      </w:r>
      <w:r>
        <w:rPr>
          <w:b/>
          <w:bCs/>
        </w:rPr>
        <w:t>stcp.ac.in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Client             :</w:t>
      </w:r>
      <w:r>
        <w:t xml:space="preserve">  St.Thomas College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Team Size     :</w:t>
      </w:r>
      <w:r>
        <w:t xml:space="preserve">  3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Environment :  </w:t>
      </w:r>
      <w:r>
        <w:t xml:space="preserve">PHP with MySql  as back end,  Codeigniter and Windows 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 Details          :</w:t>
      </w:r>
      <w:r>
        <w:t xml:space="preserve">  Official site for  St.Thomas College  </w:t>
      </w:r>
    </w:p>
    <w:p w:rsidR="00E609B4" w:rsidRDefault="00E609B4" w:rsidP="00E609B4">
      <w:pPr>
        <w:tabs>
          <w:tab w:val="left" w:pos="900"/>
        </w:tabs>
        <w:ind w:left="360" w:right="576"/>
      </w:pPr>
      <w:r>
        <w:rPr>
          <w:bCs/>
        </w:rPr>
        <w:t xml:space="preserve"> Role              :</w:t>
      </w:r>
      <w:r>
        <w:t xml:space="preserve">  Played team member for system study, coding</w:t>
      </w:r>
    </w:p>
    <w:p w:rsidR="00E609B4" w:rsidRDefault="00E609B4" w:rsidP="00575530">
      <w:pPr>
        <w:tabs>
          <w:tab w:val="left" w:pos="900"/>
        </w:tabs>
        <w:ind w:right="576"/>
        <w:rPr>
          <w:b/>
        </w:rPr>
      </w:pPr>
      <w:r>
        <w:t xml:space="preserve">                                and unit testing.</w:t>
      </w:r>
    </w:p>
    <w:p w:rsidR="00E609B4" w:rsidRDefault="00E609B4" w:rsidP="00E609B4">
      <w:pPr>
        <w:rPr>
          <w:b/>
        </w:rPr>
      </w:pPr>
    </w:p>
    <w:p w:rsidR="00E609B4" w:rsidRDefault="00E609B4" w:rsidP="00E609B4">
      <w:pPr>
        <w:rPr>
          <w:b/>
        </w:rPr>
      </w:pPr>
    </w:p>
    <w:p w:rsidR="00E609B4" w:rsidRDefault="00E609B4" w:rsidP="00E609B4">
      <w:pPr>
        <w:rPr>
          <w:b/>
        </w:rPr>
      </w:pPr>
      <w:r>
        <w:rPr>
          <w:b/>
        </w:rPr>
        <w:t xml:space="preserve">Employer : Focaloid </w:t>
      </w:r>
    </w:p>
    <w:p w:rsidR="00E609B4" w:rsidRDefault="00E609B4" w:rsidP="00E609B4">
      <w:r>
        <w:rPr>
          <w:b/>
        </w:rPr>
        <w:t>Designation : Software Developer</w:t>
      </w:r>
    </w:p>
    <w:p w:rsidR="00E609B4" w:rsidRDefault="00E609B4" w:rsidP="00E609B4"/>
    <w:p w:rsidR="00E609B4" w:rsidRDefault="00E609B4" w:rsidP="00E609B4">
      <w:pPr>
        <w:numPr>
          <w:ilvl w:val="0"/>
          <w:numId w:val="4"/>
        </w:numPr>
        <w:tabs>
          <w:tab w:val="left" w:pos="180"/>
        </w:tabs>
        <w:spacing w:after="40"/>
        <w:ind w:right="576"/>
        <w:rPr>
          <w:bCs/>
        </w:rPr>
      </w:pPr>
      <w:r>
        <w:rPr>
          <w:b/>
          <w:bCs/>
        </w:rPr>
        <w:t>www.focaloid.com</w:t>
      </w:r>
    </w:p>
    <w:p w:rsidR="00E609B4" w:rsidRDefault="00E609B4" w:rsidP="00E609B4">
      <w:pPr>
        <w:tabs>
          <w:tab w:val="left" w:pos="720"/>
        </w:tabs>
        <w:ind w:left="907" w:right="576" w:hanging="547"/>
        <w:rPr>
          <w:bCs/>
        </w:rPr>
      </w:pPr>
      <w:r>
        <w:rPr>
          <w:bCs/>
        </w:rPr>
        <w:t>Client            :</w:t>
      </w:r>
      <w:r>
        <w:t xml:space="preserve">  Focaloid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Team Size     :</w:t>
      </w:r>
      <w:r>
        <w:t xml:space="preserve">  2</w:t>
      </w:r>
    </w:p>
    <w:p w:rsidR="00E609B4" w:rsidRDefault="00E609B4" w:rsidP="00E609B4">
      <w:pPr>
        <w:tabs>
          <w:tab w:val="left" w:pos="900"/>
        </w:tabs>
        <w:ind w:right="576"/>
        <w:rPr>
          <w:bCs/>
        </w:rPr>
      </w:pPr>
      <w:r>
        <w:rPr>
          <w:bCs/>
        </w:rPr>
        <w:t xml:space="preserve">      Environment :  </w:t>
      </w:r>
      <w:r>
        <w:t>CodeIgniter framework, MySQL, HTML5, CSS3, in cloud environment</w:t>
      </w:r>
      <w:r>
        <w:rPr>
          <w:bCs/>
        </w:rPr>
        <w:t xml:space="preserve">  </w:t>
      </w:r>
    </w:p>
    <w:p w:rsidR="00E609B4" w:rsidRDefault="00E609B4" w:rsidP="00E609B4">
      <w:pPr>
        <w:tabs>
          <w:tab w:val="left" w:pos="900"/>
        </w:tabs>
        <w:ind w:left="1843" w:right="576" w:hanging="1843"/>
      </w:pPr>
      <w:r>
        <w:rPr>
          <w:bCs/>
        </w:rPr>
        <w:t xml:space="preserve">      Details          :</w:t>
      </w:r>
      <w:r>
        <w:t xml:space="preserve">  Focaloid is a web portal for photographer’s community. Registered photographer can create albums and share it in their web portals.</w:t>
      </w:r>
    </w:p>
    <w:p w:rsidR="00E609B4" w:rsidRDefault="00E609B4" w:rsidP="00E609B4">
      <w:pPr>
        <w:tabs>
          <w:tab w:val="left" w:pos="900"/>
        </w:tabs>
        <w:ind w:right="576"/>
      </w:pPr>
      <w:r>
        <w:t xml:space="preserve">      </w:t>
      </w:r>
      <w:r>
        <w:rPr>
          <w:bCs/>
        </w:rPr>
        <w:t>Role              :</w:t>
      </w:r>
      <w:r>
        <w:t xml:space="preserve">  Played as a programmer to convert core PHP code to Codeigniter framework                               </w:t>
      </w:r>
    </w:p>
    <w:p w:rsidR="00E609B4" w:rsidRDefault="00E609B4" w:rsidP="00E609B4">
      <w:pPr>
        <w:tabs>
          <w:tab w:val="left" w:pos="900"/>
        </w:tabs>
        <w:ind w:right="576"/>
      </w:pPr>
      <w:r>
        <w:t xml:space="preserve">                               and testing.</w:t>
      </w:r>
    </w:p>
    <w:p w:rsidR="00E609B4" w:rsidRDefault="00E609B4" w:rsidP="00E609B4">
      <w:pPr>
        <w:spacing w:line="360" w:lineRule="auto"/>
        <w:ind w:left="2430" w:right="90" w:hanging="2430"/>
      </w:pPr>
    </w:p>
    <w:p w:rsidR="00E609B4" w:rsidRDefault="00E609B4" w:rsidP="00E609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ind w:left="-180" w:right="90" w:firstLine="270"/>
        <w:rPr>
          <w:b/>
        </w:rPr>
      </w:pPr>
      <w:r>
        <w:rPr>
          <w:rFonts w:ascii="Century Gothic" w:hAnsi="Century Gothic" w:cs="Century Gothic"/>
          <w:b/>
          <w:bCs/>
          <w:iCs/>
          <w:w w:val="125"/>
        </w:rPr>
        <w:t>Experience</w:t>
      </w:r>
    </w:p>
    <w:p w:rsidR="00E609B4" w:rsidRDefault="00E609B4" w:rsidP="00E609B4">
      <w:pPr>
        <w:ind w:left="360"/>
        <w:rPr>
          <w:b/>
        </w:rPr>
      </w:pPr>
    </w:p>
    <w:p w:rsidR="00E609B4" w:rsidRDefault="00E609B4" w:rsidP="00E609B4">
      <w:pPr>
        <w:ind w:left="360"/>
        <w:jc w:val="both"/>
      </w:pPr>
      <w:r>
        <w:rPr>
          <w:b/>
        </w:rPr>
        <w:tab/>
        <w:t xml:space="preserve">   </w:t>
      </w:r>
      <w:r>
        <w:t>I am working as a Software Programmer in Bridge Glo</w:t>
      </w:r>
      <w:r w:rsidR="00575530">
        <w:t>bal IT Staffing, Palarivattom, C</w:t>
      </w:r>
      <w:r>
        <w:t xml:space="preserve">ochin, Kerala. I have 1.10 years(2-november-2011 to 24-september-2013 : PHP Developer) experience in F1Logic,  Thalayolaparambu, Kottayam,Kerala. And 2 years(6-july-2009 to 8-july-2011 : PHP Developer) experience in Clave land Technologies , Ettumanoor, Kottayam,Kerala. </w:t>
      </w:r>
    </w:p>
    <w:p w:rsidR="00E609B4" w:rsidRDefault="00E609B4" w:rsidP="00DF4A03">
      <w:pPr>
        <w:tabs>
          <w:tab w:val="left" w:pos="900"/>
        </w:tabs>
        <w:ind w:left="360" w:right="576"/>
        <w:jc w:val="both"/>
      </w:pPr>
      <w:r>
        <w:lastRenderedPageBreak/>
        <w:tab/>
        <w:t>I done part time team member for website of St. Thomas college Pala (http://stcp.ac.in/)   in the PHP framework CodeIgniter (with my brother).</w:t>
      </w:r>
    </w:p>
    <w:p w:rsidR="00E609B4" w:rsidRDefault="00E609B4" w:rsidP="00E609B4">
      <w:pPr>
        <w:tabs>
          <w:tab w:val="left" w:pos="900"/>
        </w:tabs>
        <w:ind w:right="576"/>
        <w:jc w:val="both"/>
      </w:pPr>
    </w:p>
    <w:p w:rsidR="00E609B4" w:rsidRDefault="00E609B4" w:rsidP="00E609B4">
      <w:pPr>
        <w:tabs>
          <w:tab w:val="left" w:pos="900"/>
        </w:tabs>
        <w:ind w:right="576"/>
        <w:jc w:val="both"/>
      </w:pPr>
    </w:p>
    <w:p w:rsidR="00E609B4" w:rsidRDefault="00E609B4" w:rsidP="00E609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ind w:left="-180" w:right="90" w:firstLine="270"/>
      </w:pPr>
      <w:r>
        <w:rPr>
          <w:rFonts w:ascii="Century Gothic" w:hAnsi="Century Gothic" w:cs="Century Gothic"/>
          <w:b/>
          <w:bCs/>
          <w:iCs/>
          <w:w w:val="125"/>
        </w:rPr>
        <w:t>Educational Qualification</w:t>
      </w:r>
    </w:p>
    <w:p w:rsidR="00E609B4" w:rsidRDefault="00E609B4" w:rsidP="00E609B4">
      <w:pPr>
        <w:rPr>
          <w:b/>
        </w:rPr>
      </w:pPr>
      <w:r>
        <w:tab/>
      </w:r>
    </w:p>
    <w:tbl>
      <w:tblPr>
        <w:tblW w:w="0" w:type="auto"/>
        <w:tblInd w:w="-37" w:type="dxa"/>
        <w:tblLayout w:type="fixed"/>
        <w:tblLook w:val="0000"/>
      </w:tblPr>
      <w:tblGrid>
        <w:gridCol w:w="933"/>
        <w:gridCol w:w="2085"/>
        <w:gridCol w:w="2128"/>
        <w:gridCol w:w="1882"/>
        <w:gridCol w:w="1322"/>
        <w:gridCol w:w="1660"/>
      </w:tblGrid>
      <w:tr w:rsidR="00E609B4" w:rsidTr="00286F02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rPr>
                <w:b/>
              </w:rPr>
            </w:pPr>
            <w:r>
              <w:rPr>
                <w:b/>
              </w:rPr>
              <w:t>Sl. No.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rPr>
                <w:b/>
              </w:rPr>
            </w:pPr>
            <w:r>
              <w:rPr>
                <w:b/>
              </w:rPr>
              <w:t xml:space="preserve">Name of Institution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  <w:r>
              <w:rPr>
                <w:b/>
              </w:rPr>
              <w:t>% of Marks</w:t>
            </w:r>
          </w:p>
        </w:tc>
      </w:tr>
      <w:tr w:rsidR="00E609B4" w:rsidTr="00286F02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jc w:val="center"/>
            </w:pPr>
          </w:p>
          <w:p w:rsidR="00E609B4" w:rsidRDefault="00E609B4" w:rsidP="00286F02">
            <w:pPr>
              <w:jc w:val="center"/>
            </w:pPr>
            <w:r>
              <w:t>1.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</w:p>
          <w:p w:rsidR="00E609B4" w:rsidRDefault="00E609B4" w:rsidP="00286F02">
            <w:r>
              <w:t xml:space="preserve">Board of Technical Examinations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  <w:r>
              <w:t>Govt. Polytechnic College, Kaduthuruthy, Kottayam,Kerala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  <w:r>
              <w:t>Diploma in Computer Engineering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</w:p>
          <w:p w:rsidR="00E609B4" w:rsidRDefault="00E609B4" w:rsidP="00286F02">
            <w:r>
              <w:t>2006-2009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ind w:right="-108"/>
            </w:pPr>
          </w:p>
          <w:p w:rsidR="00E609B4" w:rsidRDefault="00E609B4" w:rsidP="00286F02">
            <w:pPr>
              <w:ind w:right="-108"/>
              <w:jc w:val="center"/>
            </w:pPr>
            <w:r>
              <w:t>72.82%</w:t>
            </w:r>
          </w:p>
        </w:tc>
      </w:tr>
      <w:tr w:rsidR="00E609B4" w:rsidTr="00286F02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jc w:val="center"/>
            </w:pPr>
          </w:p>
          <w:p w:rsidR="00E609B4" w:rsidRDefault="00E609B4" w:rsidP="00286F02">
            <w:pPr>
              <w:jc w:val="center"/>
            </w:pPr>
            <w:r>
              <w:t>2.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  <w:r>
              <w:t>Industrial Training Department (Kerala)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  <w:r>
              <w:t>I.T.I. Ettumanoor, Kottayam,Kerala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</w:p>
          <w:p w:rsidR="00E609B4" w:rsidRDefault="00E609B4" w:rsidP="00286F02">
            <w:r>
              <w:t>Electronics(I.T.I)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</w:p>
          <w:p w:rsidR="00E609B4" w:rsidRDefault="00E609B4" w:rsidP="00286F02">
            <w:r>
              <w:t>2001-2003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jc w:val="center"/>
            </w:pPr>
          </w:p>
          <w:p w:rsidR="00E609B4" w:rsidRDefault="00E609B4" w:rsidP="00286F02">
            <w:pPr>
              <w:jc w:val="center"/>
            </w:pPr>
            <w:r>
              <w:t>72.14%</w:t>
            </w:r>
          </w:p>
        </w:tc>
      </w:tr>
      <w:tr w:rsidR="00E609B4" w:rsidTr="00286F02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jc w:val="center"/>
            </w:pPr>
          </w:p>
          <w:p w:rsidR="00E609B4" w:rsidRDefault="00E609B4" w:rsidP="00286F02">
            <w:pPr>
              <w:jc w:val="center"/>
            </w:pPr>
            <w:r>
              <w:t>3.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</w:p>
          <w:p w:rsidR="00E609B4" w:rsidRDefault="00E609B4" w:rsidP="00286F02">
            <w:r>
              <w:t>M.G. University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  <w:r>
              <w:t>Devamatha College Kuravilangadu Kottayam,Kerala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</w:p>
          <w:p w:rsidR="00E609B4" w:rsidRDefault="00E609B4" w:rsidP="00286F02">
            <w:r>
              <w:t>PreDegree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</w:p>
          <w:p w:rsidR="00E609B4" w:rsidRDefault="00E609B4" w:rsidP="00286F02">
            <w:r>
              <w:t>2000-2001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jc w:val="center"/>
            </w:pPr>
          </w:p>
          <w:p w:rsidR="00E609B4" w:rsidRDefault="00E609B4" w:rsidP="00286F02">
            <w:pPr>
              <w:jc w:val="center"/>
            </w:pPr>
            <w:r>
              <w:t>46.1%</w:t>
            </w:r>
          </w:p>
        </w:tc>
      </w:tr>
      <w:tr w:rsidR="00E609B4" w:rsidTr="00286F02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jc w:val="center"/>
            </w:pPr>
          </w:p>
          <w:p w:rsidR="00E609B4" w:rsidRDefault="00E609B4" w:rsidP="00286F02">
            <w:pPr>
              <w:jc w:val="center"/>
            </w:pPr>
            <w:r>
              <w:t>4.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  <w:r>
              <w:t>Board of Public Examination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  <w:r>
              <w:t>Govt. H.S. Puthuvely, Kottayam,Kerala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</w:p>
          <w:p w:rsidR="00E609B4" w:rsidRDefault="00E609B4" w:rsidP="00286F02">
            <w:r>
              <w:t xml:space="preserve"> S.S.L.C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</w:pPr>
          </w:p>
          <w:p w:rsidR="00E609B4" w:rsidRDefault="00E609B4" w:rsidP="00286F02">
            <w:r>
              <w:t>1998-1999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9B4" w:rsidRDefault="00E609B4" w:rsidP="00286F02">
            <w:pPr>
              <w:snapToGrid w:val="0"/>
              <w:jc w:val="center"/>
            </w:pPr>
          </w:p>
          <w:p w:rsidR="00E609B4" w:rsidRDefault="00E609B4" w:rsidP="00286F02">
            <w:pPr>
              <w:jc w:val="center"/>
            </w:pPr>
            <w:r>
              <w:t>51.00%</w:t>
            </w:r>
          </w:p>
        </w:tc>
      </w:tr>
    </w:tbl>
    <w:p w:rsidR="00E609B4" w:rsidRDefault="00E609B4" w:rsidP="00E609B4">
      <w:pPr>
        <w:tabs>
          <w:tab w:val="left" w:pos="900"/>
        </w:tabs>
        <w:ind w:right="576"/>
        <w:jc w:val="both"/>
      </w:pPr>
      <w:r>
        <w:t xml:space="preserve">  </w:t>
      </w:r>
    </w:p>
    <w:p w:rsidR="00E609B4" w:rsidRDefault="00E609B4" w:rsidP="00E609B4">
      <w:pPr>
        <w:ind w:left="720" w:right="576"/>
        <w:jc w:val="both"/>
      </w:pPr>
    </w:p>
    <w:p w:rsidR="00E609B4" w:rsidRDefault="00E609B4" w:rsidP="00E609B4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ind w:left="-180" w:right="90" w:firstLine="270"/>
        <w:rPr>
          <w:b/>
          <w:u w:val="single"/>
        </w:rPr>
      </w:pPr>
      <w:r>
        <w:rPr>
          <w:rFonts w:ascii="Century Gothic" w:hAnsi="Century Gothic" w:cs="Century Gothic"/>
          <w:b/>
          <w:bCs/>
          <w:iCs/>
          <w:w w:val="125"/>
        </w:rPr>
        <w:t>Basic Details</w:t>
      </w:r>
    </w:p>
    <w:p w:rsidR="00E609B4" w:rsidRDefault="00E609B4" w:rsidP="00E609B4">
      <w:pPr>
        <w:ind w:right="576"/>
        <w:jc w:val="both"/>
        <w:rPr>
          <w:b/>
          <w:u w:val="single"/>
        </w:rPr>
      </w:pPr>
    </w:p>
    <w:p w:rsidR="00E609B4" w:rsidRDefault="00E609B4" w:rsidP="00E609B4">
      <w:pPr>
        <w:ind w:right="576"/>
        <w:jc w:val="both"/>
        <w:rPr>
          <w:b/>
          <w:u w:val="single"/>
        </w:rPr>
      </w:pPr>
    </w:p>
    <w:p w:rsidR="00E609B4" w:rsidRDefault="00E609B4" w:rsidP="00E609B4">
      <w:pPr>
        <w:ind w:right="576"/>
        <w:jc w:val="both"/>
      </w:pPr>
      <w:r>
        <w:t xml:space="preserve">Notice Period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:</w:t>
      </w:r>
      <w:r>
        <w:tab/>
        <w:t>30 days</w:t>
      </w:r>
    </w:p>
    <w:p w:rsidR="00E609B4" w:rsidRDefault="00E609B4" w:rsidP="00E609B4">
      <w:pPr>
        <w:ind w:right="576"/>
        <w:jc w:val="both"/>
      </w:pPr>
    </w:p>
    <w:p w:rsidR="00E609B4" w:rsidRDefault="00E609B4" w:rsidP="00E609B4">
      <w:pPr>
        <w:ind w:right="576"/>
        <w:jc w:val="both"/>
      </w:pPr>
      <w:r>
        <w:t xml:space="preserve">Current Location </w:t>
      </w:r>
      <w:r>
        <w:tab/>
      </w:r>
      <w:r>
        <w:tab/>
      </w:r>
      <w:r>
        <w:tab/>
      </w:r>
      <w:r>
        <w:tab/>
      </w:r>
      <w:r>
        <w:tab/>
        <w:t>:         Arunoottimangalam, Kottayam, Kerala.</w:t>
      </w:r>
    </w:p>
    <w:p w:rsidR="00E609B4" w:rsidRDefault="00E609B4" w:rsidP="00E609B4">
      <w:pPr>
        <w:ind w:right="576"/>
      </w:pPr>
    </w:p>
    <w:p w:rsidR="00E609B4" w:rsidRDefault="00E609B4" w:rsidP="00E609B4">
      <w:pPr>
        <w:ind w:right="576"/>
      </w:pPr>
      <w:r>
        <w:t xml:space="preserve">Primary Skills   </w:t>
      </w:r>
      <w:r>
        <w:tab/>
      </w:r>
      <w:r>
        <w:tab/>
      </w:r>
      <w:r>
        <w:tab/>
      </w:r>
      <w:r>
        <w:tab/>
      </w:r>
      <w:r>
        <w:tab/>
        <w:t xml:space="preserve"> :</w:t>
      </w:r>
      <w:r>
        <w:tab/>
      </w:r>
      <w:r w:rsidR="00A00BA3">
        <w:t xml:space="preserve">Drupal, </w:t>
      </w:r>
      <w:r>
        <w:t xml:space="preserve">PHP, MySQL, CSS,                                                                                                </w:t>
      </w:r>
    </w:p>
    <w:p w:rsidR="00E609B4" w:rsidRDefault="00A00BA3" w:rsidP="00E609B4">
      <w:pPr>
        <w:ind w:left="5745" w:right="576"/>
      </w:pPr>
      <w:r>
        <w:t>JQuery, JavaScript,</w:t>
      </w:r>
      <w:r w:rsidR="00E609B4">
        <w:t xml:space="preserve"> Wordpress,  Codeigniter.</w:t>
      </w:r>
    </w:p>
    <w:p w:rsidR="00E609B4" w:rsidRDefault="00E609B4" w:rsidP="00E609B4">
      <w:pPr>
        <w:ind w:right="576"/>
      </w:pPr>
      <w:r>
        <w:br/>
        <w:t>Total years of experience as PHP Programmer</w:t>
      </w:r>
      <w:r>
        <w:tab/>
        <w:t>:</w:t>
      </w:r>
      <w:r>
        <w:tab/>
      </w:r>
      <w:r w:rsidR="00A00BA3">
        <w:t>5</w:t>
      </w:r>
      <w:r w:rsidR="005D14BB">
        <w:t xml:space="preserve"> </w:t>
      </w:r>
      <w:r>
        <w:t xml:space="preserve"> years </w:t>
      </w:r>
    </w:p>
    <w:p w:rsidR="00E609B4" w:rsidRDefault="00E609B4" w:rsidP="00E609B4">
      <w:pPr>
        <w:ind w:right="576"/>
      </w:pPr>
    </w:p>
    <w:p w:rsidR="00E609B4" w:rsidRDefault="00E609B4" w:rsidP="00E609B4">
      <w:pPr>
        <w:ind w:right="576"/>
      </w:pPr>
    </w:p>
    <w:p w:rsidR="00E609B4" w:rsidRDefault="00E609B4" w:rsidP="00E609B4">
      <w:pPr>
        <w:ind w:right="576"/>
      </w:pPr>
      <w:r>
        <w:t>Family Details (just a brief)</w:t>
      </w:r>
      <w:r>
        <w:tab/>
      </w:r>
      <w:r>
        <w:tab/>
      </w:r>
      <w:r>
        <w:tab/>
      </w:r>
      <w:r>
        <w:tab/>
        <w:t xml:space="preserve"> :</w:t>
      </w:r>
      <w:r>
        <w:tab/>
        <w:t>There are 4 members in my family.</w:t>
      </w:r>
    </w:p>
    <w:p w:rsidR="00E609B4" w:rsidRDefault="00E609B4" w:rsidP="00E609B4">
      <w:pPr>
        <w:ind w:right="57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Father, Mother and an elder brother.</w:t>
      </w:r>
    </w:p>
    <w:p w:rsidR="00E609B4" w:rsidRDefault="00E609B4" w:rsidP="00E609B4">
      <w:pPr>
        <w:ind w:right="57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 father’s name is K.K.Vasu ,</w:t>
      </w:r>
    </w:p>
    <w:p w:rsidR="00E609B4" w:rsidRDefault="00E609B4" w:rsidP="00E609B4">
      <w:pPr>
        <w:ind w:left="5760" w:right="576"/>
      </w:pPr>
      <w:r>
        <w:t>Right now  he is not workingr.           Mother’s name is Ammini .K.N, she is home maker. Brother’s name is Saneesh .K.V, he is working as a Software Consultant in “CGI” Bangalore.</w:t>
      </w:r>
    </w:p>
    <w:p w:rsidR="00E609B4" w:rsidRDefault="00E609B4" w:rsidP="00E609B4">
      <w:pPr>
        <w:tabs>
          <w:tab w:val="left" w:pos="900"/>
        </w:tabs>
        <w:ind w:right="576"/>
        <w:jc w:val="both"/>
      </w:pPr>
    </w:p>
    <w:p w:rsidR="00E609B4" w:rsidRDefault="00E609B4" w:rsidP="00E609B4">
      <w:pPr>
        <w:rPr>
          <w:rFonts w:ascii="Century Gothic" w:hAnsi="Century Gothic" w:cs="Century Gothic"/>
          <w:b/>
          <w:u w:val="single"/>
        </w:rPr>
      </w:pPr>
    </w:p>
    <w:p w:rsidR="00E609B4" w:rsidRDefault="00E609B4" w:rsidP="00E609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ind w:left="-180" w:right="90" w:firstLine="270"/>
        <w:rPr>
          <w:rFonts w:ascii="Verdana" w:eastAsia="Verdana" w:hAnsi="Verdana" w:cs="Verdana"/>
          <w:sz w:val="20"/>
          <w:szCs w:val="20"/>
        </w:rPr>
      </w:pPr>
      <w:r>
        <w:rPr>
          <w:rFonts w:ascii="Century Gothic" w:hAnsi="Century Gothic" w:cs="Century Gothic"/>
          <w:b/>
          <w:bCs/>
          <w:iCs/>
          <w:w w:val="125"/>
        </w:rPr>
        <w:t>Language known</w:t>
      </w:r>
    </w:p>
    <w:p w:rsidR="00E609B4" w:rsidRDefault="00E609B4" w:rsidP="00E609B4">
      <w:pPr>
        <w:ind w:right="576"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E609B4" w:rsidRDefault="00E609B4" w:rsidP="00E609B4">
      <w:pPr>
        <w:ind w:right="576" w:firstLine="72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t>English, Hindi &amp; Malayalam</w:t>
      </w:r>
    </w:p>
    <w:p w:rsidR="00E609B4" w:rsidRDefault="00E609B4" w:rsidP="00E609B4">
      <w:pPr>
        <w:ind w:right="576" w:firstLine="720"/>
        <w:jc w:val="both"/>
      </w:pPr>
    </w:p>
    <w:p w:rsidR="00E609B4" w:rsidRDefault="00E609B4" w:rsidP="00E609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ind w:left="-180" w:right="90" w:firstLine="270"/>
        <w:rPr>
          <w:rFonts w:ascii="Century Gothic" w:hAnsi="Century Gothic" w:cs="Century Gothic"/>
          <w:b/>
          <w:u w:val="single"/>
        </w:rPr>
      </w:pPr>
      <w:r>
        <w:rPr>
          <w:rFonts w:ascii="Century Gothic" w:hAnsi="Century Gothic" w:cs="Century Gothic"/>
          <w:b/>
          <w:bCs/>
          <w:iCs/>
          <w:w w:val="125"/>
        </w:rPr>
        <w:t>References</w:t>
      </w:r>
    </w:p>
    <w:p w:rsidR="00E609B4" w:rsidRDefault="00E609B4" w:rsidP="00E609B4">
      <w:pPr>
        <w:rPr>
          <w:rFonts w:ascii="Century Gothic" w:hAnsi="Century Gothic" w:cs="Century Gothic"/>
          <w:b/>
          <w:u w:val="single"/>
        </w:rPr>
      </w:pPr>
    </w:p>
    <w:p w:rsidR="00E609B4" w:rsidRDefault="00E609B4" w:rsidP="00E609B4">
      <w:pPr>
        <w:numPr>
          <w:ilvl w:val="0"/>
          <w:numId w:val="5"/>
        </w:numPr>
      </w:pPr>
      <w:r>
        <w:t>Sanitha Jubin,</w:t>
      </w:r>
    </w:p>
    <w:p w:rsidR="00E609B4" w:rsidRDefault="00607A11" w:rsidP="00E609B4">
      <w:pPr>
        <w:ind w:left="705"/>
      </w:pPr>
      <w:r>
        <w:t xml:space="preserve">  </w:t>
      </w:r>
      <w:r w:rsidR="00E609B4">
        <w:t>HR Manager,</w:t>
      </w:r>
    </w:p>
    <w:p w:rsidR="00E609B4" w:rsidRDefault="00607A11" w:rsidP="00E609B4">
      <w:pPr>
        <w:ind w:left="705"/>
      </w:pPr>
      <w:r>
        <w:t xml:space="preserve">  </w:t>
      </w:r>
      <w:r w:rsidR="00E609B4">
        <w:t>Bridge Global IT Staffing,</w:t>
      </w:r>
    </w:p>
    <w:p w:rsidR="00E609B4" w:rsidRDefault="00607A11" w:rsidP="00E609B4">
      <w:pPr>
        <w:ind w:left="705"/>
      </w:pPr>
      <w:r>
        <w:t xml:space="preserve">  </w:t>
      </w:r>
      <w:r w:rsidR="00E609B4">
        <w:t>Palarivattom, Kochi, Kerala.</w:t>
      </w:r>
    </w:p>
    <w:p w:rsidR="00575530" w:rsidRDefault="00607A11" w:rsidP="00575530">
      <w:pPr>
        <w:ind w:left="705" w:right="1710"/>
        <w:rPr>
          <w:rFonts w:ascii="Century Gothic" w:hAnsi="Century Gothic" w:cs="Century Gothic"/>
          <w:b/>
          <w:u w:val="single"/>
        </w:rPr>
      </w:pPr>
      <w:r>
        <w:t xml:space="preserve">  </w:t>
      </w:r>
      <w:r w:rsidR="00E609B4">
        <w:t>(Contact number: +91 484 4052524 )</w:t>
      </w:r>
    </w:p>
    <w:p w:rsidR="00E609B4" w:rsidRDefault="00E609B4" w:rsidP="00E609B4">
      <w:pPr>
        <w:numPr>
          <w:ilvl w:val="0"/>
          <w:numId w:val="5"/>
        </w:numPr>
      </w:pPr>
      <w:r>
        <w:t>Robin Paulose,</w:t>
      </w:r>
    </w:p>
    <w:p w:rsidR="00E609B4" w:rsidRDefault="00607A11" w:rsidP="00E609B4">
      <w:pPr>
        <w:ind w:left="705"/>
      </w:pPr>
      <w:r>
        <w:t xml:space="preserve">  </w:t>
      </w:r>
      <w:r w:rsidR="00E609B4">
        <w:t>MD F1 Logic,</w:t>
      </w:r>
    </w:p>
    <w:p w:rsidR="00E609B4" w:rsidRDefault="00607A11" w:rsidP="00E609B4">
      <w:pPr>
        <w:ind w:left="705"/>
      </w:pPr>
      <w:r>
        <w:t xml:space="preserve">  </w:t>
      </w:r>
      <w:r w:rsidR="00E609B4">
        <w:t>Thalayolaparambu, Kottayam, Kerala.</w:t>
      </w:r>
    </w:p>
    <w:p w:rsidR="00E609B4" w:rsidRDefault="00607A11" w:rsidP="00E609B4">
      <w:pPr>
        <w:ind w:left="705" w:right="1710"/>
      </w:pPr>
      <w:r>
        <w:t xml:space="preserve">  </w:t>
      </w:r>
      <w:r w:rsidR="00E609B4">
        <w:t>(Contact number: +91 9747523999)</w:t>
      </w:r>
    </w:p>
    <w:p w:rsidR="00E609B4" w:rsidRDefault="00E609B4" w:rsidP="00E609B4">
      <w:pPr>
        <w:numPr>
          <w:ilvl w:val="0"/>
          <w:numId w:val="5"/>
        </w:numPr>
      </w:pPr>
      <w:r>
        <w:t>Vikas Vargheese,</w:t>
      </w:r>
    </w:p>
    <w:p w:rsidR="00E609B4" w:rsidRDefault="00607A11" w:rsidP="00E609B4">
      <w:pPr>
        <w:ind w:left="705"/>
      </w:pPr>
      <w:r>
        <w:t xml:space="preserve">  </w:t>
      </w:r>
      <w:r w:rsidR="00E609B4">
        <w:t>MD Claveland,</w:t>
      </w:r>
    </w:p>
    <w:p w:rsidR="00E609B4" w:rsidRDefault="00607A11" w:rsidP="00E609B4">
      <w:pPr>
        <w:ind w:left="705"/>
      </w:pPr>
      <w:r>
        <w:t xml:space="preserve">  </w:t>
      </w:r>
      <w:r w:rsidR="00E609B4">
        <w:t>Ettumanoor, Kottayam, Kerala.</w:t>
      </w:r>
    </w:p>
    <w:p w:rsidR="00E609B4" w:rsidRDefault="00607A11" w:rsidP="00317A8A">
      <w:pPr>
        <w:ind w:left="705" w:right="1710"/>
      </w:pPr>
      <w:r>
        <w:t xml:space="preserve">  </w:t>
      </w:r>
      <w:r w:rsidR="00E609B4">
        <w:t>(Contact number: +91 9446275322)</w:t>
      </w:r>
    </w:p>
    <w:p w:rsidR="00E609B4" w:rsidRDefault="00E609B4" w:rsidP="00E609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ind w:left="-180" w:right="90" w:firstLine="270"/>
      </w:pPr>
      <w:r>
        <w:rPr>
          <w:rFonts w:ascii="Century Gothic" w:hAnsi="Century Gothic" w:cs="Century Gothic"/>
          <w:b/>
          <w:bCs/>
          <w:iCs/>
          <w:w w:val="125"/>
        </w:rPr>
        <w:t>Personal Profile</w:t>
      </w:r>
    </w:p>
    <w:p w:rsidR="00E609B4" w:rsidRDefault="00E609B4" w:rsidP="00E609B4"/>
    <w:p w:rsidR="00E609B4" w:rsidRDefault="00E609B4" w:rsidP="00E609B4">
      <w:r>
        <w:tab/>
        <w:t xml:space="preserve">Name </w:t>
      </w:r>
      <w:r>
        <w:tab/>
      </w:r>
      <w:r>
        <w:tab/>
      </w:r>
      <w:r>
        <w:tab/>
        <w:t xml:space="preserve">: </w:t>
      </w:r>
      <w:r>
        <w:tab/>
        <w:t>Sumesh K.V.</w:t>
      </w:r>
    </w:p>
    <w:p w:rsidR="00E609B4" w:rsidRDefault="00E609B4" w:rsidP="00E609B4"/>
    <w:p w:rsidR="00E609B4" w:rsidRDefault="00E609B4" w:rsidP="00E609B4">
      <w:r>
        <w:tab/>
        <w:t xml:space="preserve">Father’s Name </w:t>
      </w:r>
      <w:r>
        <w:tab/>
        <w:t xml:space="preserve">: </w:t>
      </w:r>
      <w:r>
        <w:tab/>
        <w:t>K.K. Vasu</w:t>
      </w:r>
    </w:p>
    <w:p w:rsidR="00E609B4" w:rsidRDefault="00E609B4" w:rsidP="00E609B4">
      <w:r>
        <w:tab/>
      </w:r>
    </w:p>
    <w:p w:rsidR="00E609B4" w:rsidRDefault="00E609B4" w:rsidP="00E609B4">
      <w:r>
        <w:tab/>
        <w:t xml:space="preserve">Date of Birth </w:t>
      </w:r>
      <w:r>
        <w:tab/>
      </w:r>
      <w:r>
        <w:tab/>
        <w:t xml:space="preserve">: </w:t>
      </w:r>
      <w:r>
        <w:tab/>
        <w:t>29</w:t>
      </w:r>
      <w:r>
        <w:rPr>
          <w:vertAlign w:val="superscript"/>
        </w:rPr>
        <w:t>th</w:t>
      </w:r>
      <w:r>
        <w:t xml:space="preserve"> May 1984</w:t>
      </w:r>
    </w:p>
    <w:p w:rsidR="00E609B4" w:rsidRDefault="00E609B4" w:rsidP="00E609B4">
      <w:r>
        <w:t xml:space="preserve">           </w:t>
      </w:r>
    </w:p>
    <w:p w:rsidR="00E609B4" w:rsidRDefault="00E609B4" w:rsidP="00E609B4">
      <w:r>
        <w:t xml:space="preserve">            Sex               </w:t>
      </w:r>
      <w:r>
        <w:tab/>
      </w:r>
      <w:r>
        <w:tab/>
        <w:t xml:space="preserve">: </w:t>
      </w:r>
      <w:r>
        <w:tab/>
        <w:t>Male</w:t>
      </w:r>
    </w:p>
    <w:p w:rsidR="00E609B4" w:rsidRDefault="00E609B4" w:rsidP="00E609B4"/>
    <w:p w:rsidR="00E609B4" w:rsidRDefault="00E609B4" w:rsidP="00E609B4">
      <w:r>
        <w:tab/>
        <w:t xml:space="preserve">Marital Status </w:t>
      </w:r>
      <w:r>
        <w:tab/>
      </w:r>
      <w:r>
        <w:tab/>
        <w:t xml:space="preserve">: </w:t>
      </w:r>
      <w:r>
        <w:tab/>
        <w:t>Single</w:t>
      </w:r>
    </w:p>
    <w:p w:rsidR="00E609B4" w:rsidRDefault="00E609B4" w:rsidP="00E609B4"/>
    <w:p w:rsidR="00E609B4" w:rsidRDefault="00E609B4" w:rsidP="00E609B4">
      <w:r>
        <w:tab/>
        <w:t xml:space="preserve">Permanent Address </w:t>
      </w:r>
      <w:r>
        <w:tab/>
        <w:t>:          Vettuchirayil (H),</w:t>
      </w:r>
    </w:p>
    <w:p w:rsidR="00E609B4" w:rsidRDefault="00E609B4" w:rsidP="00E609B4">
      <w:r>
        <w:t xml:space="preserve">                                                           Arunoottimangalam (PO),</w:t>
      </w:r>
    </w:p>
    <w:p w:rsidR="00E609B4" w:rsidRDefault="00E609B4" w:rsidP="00E609B4">
      <w:r>
        <w:tab/>
      </w:r>
      <w:r>
        <w:tab/>
      </w:r>
      <w:r>
        <w:tab/>
      </w:r>
      <w:r>
        <w:tab/>
        <w:t xml:space="preserve">           K.S  Puram,</w:t>
      </w:r>
    </w:p>
    <w:p w:rsidR="00E609B4" w:rsidRDefault="00E609B4" w:rsidP="00E609B4">
      <w:r>
        <w:t xml:space="preserve">                                                           Kottayam (Dist),</w:t>
      </w:r>
    </w:p>
    <w:p w:rsidR="00E609B4" w:rsidRDefault="00E609B4" w:rsidP="00E609B4">
      <w:r>
        <w:t xml:space="preserve">                                                           Kerala 686604.</w:t>
      </w:r>
    </w:p>
    <w:p w:rsidR="00E609B4" w:rsidRDefault="00E609B4" w:rsidP="00E609B4">
      <w:r>
        <w:tab/>
      </w:r>
    </w:p>
    <w:p w:rsidR="00E609B4" w:rsidRDefault="00E609B4" w:rsidP="00E609B4">
      <w:r>
        <w:tab/>
        <w:t xml:space="preserve">Nationality </w:t>
      </w:r>
      <w:r>
        <w:tab/>
      </w:r>
      <w:r>
        <w:tab/>
        <w:t xml:space="preserve">: </w:t>
      </w:r>
      <w:r>
        <w:tab/>
        <w:t>India</w:t>
      </w:r>
    </w:p>
    <w:p w:rsidR="00E609B4" w:rsidRDefault="00E609B4" w:rsidP="00E609B4"/>
    <w:p w:rsidR="00E609B4" w:rsidRDefault="00E609B4" w:rsidP="00E609B4">
      <w:r>
        <w:tab/>
        <w:t xml:space="preserve">Passport Details </w:t>
      </w:r>
      <w:r>
        <w:tab/>
        <w:t>:</w:t>
      </w:r>
      <w:r>
        <w:tab/>
        <w:t xml:space="preserve">Holding a valid Indian Passport </w:t>
      </w:r>
    </w:p>
    <w:p w:rsidR="00E609B4" w:rsidRDefault="00E609B4" w:rsidP="00E609B4">
      <w:r>
        <w:t xml:space="preserve">                                                            &amp; Valid Up to: 23-07-2023</w:t>
      </w:r>
    </w:p>
    <w:p w:rsidR="00E609B4" w:rsidRDefault="00E609B4" w:rsidP="00E609B4">
      <w:r>
        <w:tab/>
      </w:r>
      <w:r>
        <w:tab/>
      </w:r>
      <w:r>
        <w:tab/>
      </w:r>
      <w:r>
        <w:tab/>
      </w:r>
      <w:r>
        <w:tab/>
        <w:t>Place of Issue: Cochin (India)</w:t>
      </w:r>
    </w:p>
    <w:p w:rsidR="00E609B4" w:rsidRDefault="00E609B4" w:rsidP="00E609B4"/>
    <w:p w:rsidR="00E609B4" w:rsidRDefault="00E609B4" w:rsidP="00E609B4">
      <w:pPr>
        <w:tabs>
          <w:tab w:val="left" w:pos="9450"/>
        </w:tabs>
        <w:ind w:right="450"/>
      </w:pPr>
      <w:r>
        <w:lastRenderedPageBreak/>
        <w:t xml:space="preserve">                             I hereby declare that the above details are true, complete and correct to the best of my knowledge.</w:t>
      </w:r>
    </w:p>
    <w:p w:rsidR="00E609B4" w:rsidRDefault="00E609B4" w:rsidP="00E609B4">
      <w:pPr>
        <w:tabs>
          <w:tab w:val="left" w:pos="9450"/>
        </w:tabs>
        <w:ind w:right="450"/>
      </w:pPr>
    </w:p>
    <w:p w:rsidR="00E609B4" w:rsidRDefault="00E609B4" w:rsidP="00E609B4">
      <w:pPr>
        <w:tabs>
          <w:tab w:val="left" w:pos="9450"/>
        </w:tabs>
        <w:ind w:right="450"/>
      </w:pPr>
    </w:p>
    <w:p w:rsidR="00E609B4" w:rsidRDefault="00E609B4" w:rsidP="00E609B4">
      <w:pPr>
        <w:tabs>
          <w:tab w:val="left" w:pos="9450"/>
        </w:tabs>
        <w:ind w:right="450"/>
      </w:pPr>
      <w:r>
        <w:t>Place: Arunootimangalam,</w:t>
      </w:r>
    </w:p>
    <w:p w:rsidR="00E609B4" w:rsidRDefault="00E609B4" w:rsidP="00E609B4">
      <w:pPr>
        <w:tabs>
          <w:tab w:val="left" w:pos="9450"/>
        </w:tabs>
        <w:ind w:right="450"/>
      </w:pPr>
    </w:p>
    <w:p w:rsidR="00E609B4" w:rsidRDefault="00E609B4" w:rsidP="00E609B4">
      <w:pPr>
        <w:tabs>
          <w:tab w:val="left" w:pos="9450"/>
        </w:tabs>
        <w:ind w:right="450"/>
        <w:rPr>
          <w:b/>
        </w:rPr>
      </w:pPr>
      <w:r>
        <w:t xml:space="preserve">Date:   </w:t>
      </w:r>
    </w:p>
    <w:p w:rsidR="00E609B4" w:rsidRDefault="00E609B4" w:rsidP="00E609B4">
      <w:pPr>
        <w:ind w:left="5760" w:firstLine="720"/>
      </w:pPr>
      <w:r>
        <w:rPr>
          <w:b/>
        </w:rPr>
        <w:t xml:space="preserve">                     (Sumesh K.V)</w:t>
      </w:r>
      <w:r>
        <w:t xml:space="preserve">                           </w:t>
      </w:r>
    </w:p>
    <w:p w:rsidR="00E609B4" w:rsidRDefault="00E609B4" w:rsidP="00E609B4"/>
    <w:p w:rsidR="008C3E79" w:rsidRDefault="008C3E79"/>
    <w:sectPr w:rsidR="008C3E79" w:rsidSect="00C16A58">
      <w:footerReference w:type="default" r:id="rId8"/>
      <w:pgSz w:w="12240" w:h="15840"/>
      <w:pgMar w:top="1260" w:right="9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EFE" w:rsidRDefault="001A2EFE" w:rsidP="00C16A58">
      <w:r>
        <w:separator/>
      </w:r>
    </w:p>
  </w:endnote>
  <w:endnote w:type="continuationSeparator" w:id="1">
    <w:p w:rsidR="001A2EFE" w:rsidRDefault="001A2EFE" w:rsidP="00C16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067"/>
      <w:gridCol w:w="9229"/>
    </w:tblGrid>
    <w:tr w:rsidR="00AB73F3">
      <w:tc>
        <w:tcPr>
          <w:tcW w:w="1067" w:type="dxa"/>
          <w:tcBorders>
            <w:top w:val="single" w:sz="8" w:space="0" w:color="808080"/>
          </w:tcBorders>
          <w:shd w:val="clear" w:color="auto" w:fill="auto"/>
        </w:tcPr>
        <w:p w:rsidR="00AB73F3" w:rsidRDefault="004C789B">
          <w:pPr>
            <w:pStyle w:val="Footer"/>
            <w:snapToGrid w:val="0"/>
            <w:jc w:val="right"/>
          </w:pPr>
          <w:r>
            <w:fldChar w:fldCharType="begin"/>
          </w:r>
          <w:r w:rsidR="004873FE">
            <w:instrText xml:space="preserve"> PAGE </w:instrText>
          </w:r>
          <w:r>
            <w:fldChar w:fldCharType="separate"/>
          </w:r>
          <w:r w:rsidR="00A229D9">
            <w:rPr>
              <w:noProof/>
            </w:rPr>
            <w:t>1</w:t>
          </w:r>
          <w:r>
            <w:fldChar w:fldCharType="end"/>
          </w:r>
        </w:p>
      </w:tc>
      <w:tc>
        <w:tcPr>
          <w:tcW w:w="9229" w:type="dxa"/>
          <w:tcBorders>
            <w:top w:val="single" w:sz="8" w:space="0" w:color="808080"/>
            <w:left w:val="single" w:sz="8" w:space="0" w:color="808080"/>
          </w:tcBorders>
          <w:shd w:val="clear" w:color="auto" w:fill="auto"/>
        </w:tcPr>
        <w:p w:rsidR="00AB73F3" w:rsidRDefault="004873FE">
          <w:pPr>
            <w:pStyle w:val="Footer"/>
            <w:snapToGrid w:val="0"/>
          </w:pPr>
          <w:r>
            <w:t xml:space="preserve">Mobile : +91 9847186367                                                        </w:t>
          </w:r>
          <w:hyperlink r:id="rId1" w:history="1">
            <w:r>
              <w:rPr>
                <w:rStyle w:val="Hyperlink"/>
              </w:rPr>
              <w:t>sumeshvettuchira@yahoo.com</w:t>
            </w:r>
          </w:hyperlink>
          <w:r>
            <w:t xml:space="preserve"> </w:t>
          </w:r>
        </w:p>
      </w:tc>
    </w:tr>
  </w:tbl>
  <w:p w:rsidR="00AB73F3" w:rsidRDefault="001A2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EFE" w:rsidRDefault="001A2EFE" w:rsidP="00C16A58">
      <w:r>
        <w:separator/>
      </w:r>
    </w:p>
  </w:footnote>
  <w:footnote w:type="continuationSeparator" w:id="1">
    <w:p w:rsidR="001A2EFE" w:rsidRDefault="001A2EFE" w:rsidP="00C16A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b w:val="0"/>
        <w:b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b w:val="0"/>
        <w:bCs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b w:val="0"/>
        <w:bCs w:val="0"/>
        <w:sz w:val="20"/>
        <w:szCs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05"/>
        </w:tabs>
        <w:ind w:left="81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09B4"/>
    <w:rsid w:val="000141D7"/>
    <w:rsid w:val="00024428"/>
    <w:rsid w:val="00040968"/>
    <w:rsid w:val="00041916"/>
    <w:rsid w:val="00057194"/>
    <w:rsid w:val="00071F51"/>
    <w:rsid w:val="00090CBB"/>
    <w:rsid w:val="000D65DB"/>
    <w:rsid w:val="000E66BE"/>
    <w:rsid w:val="0016757E"/>
    <w:rsid w:val="00190958"/>
    <w:rsid w:val="00190B55"/>
    <w:rsid w:val="001A20C0"/>
    <w:rsid w:val="001A2EFE"/>
    <w:rsid w:val="001C70FC"/>
    <w:rsid w:val="002203BF"/>
    <w:rsid w:val="00234235"/>
    <w:rsid w:val="00236B4A"/>
    <w:rsid w:val="00251522"/>
    <w:rsid w:val="00277980"/>
    <w:rsid w:val="002940C0"/>
    <w:rsid w:val="002A0C95"/>
    <w:rsid w:val="002C1802"/>
    <w:rsid w:val="002C420C"/>
    <w:rsid w:val="002C4684"/>
    <w:rsid w:val="00317A8A"/>
    <w:rsid w:val="00325CB7"/>
    <w:rsid w:val="00326F1F"/>
    <w:rsid w:val="003655AC"/>
    <w:rsid w:val="003F7E78"/>
    <w:rsid w:val="00464B6A"/>
    <w:rsid w:val="004873FE"/>
    <w:rsid w:val="004C789B"/>
    <w:rsid w:val="004D1DAC"/>
    <w:rsid w:val="004F52DD"/>
    <w:rsid w:val="00573695"/>
    <w:rsid w:val="00575530"/>
    <w:rsid w:val="005D14BB"/>
    <w:rsid w:val="00607A11"/>
    <w:rsid w:val="006265E0"/>
    <w:rsid w:val="00641E77"/>
    <w:rsid w:val="006515D5"/>
    <w:rsid w:val="00676F0F"/>
    <w:rsid w:val="0068145E"/>
    <w:rsid w:val="006A0A57"/>
    <w:rsid w:val="007008B1"/>
    <w:rsid w:val="00717953"/>
    <w:rsid w:val="00777437"/>
    <w:rsid w:val="007813EB"/>
    <w:rsid w:val="007C33DA"/>
    <w:rsid w:val="007F0273"/>
    <w:rsid w:val="00866498"/>
    <w:rsid w:val="008706DA"/>
    <w:rsid w:val="008C3E79"/>
    <w:rsid w:val="008F315A"/>
    <w:rsid w:val="009814D9"/>
    <w:rsid w:val="00985A4F"/>
    <w:rsid w:val="0098740A"/>
    <w:rsid w:val="00996CFF"/>
    <w:rsid w:val="009D428D"/>
    <w:rsid w:val="009D5F5E"/>
    <w:rsid w:val="00A00BA3"/>
    <w:rsid w:val="00A229D9"/>
    <w:rsid w:val="00A909F5"/>
    <w:rsid w:val="00B24877"/>
    <w:rsid w:val="00B270B2"/>
    <w:rsid w:val="00BE3A2B"/>
    <w:rsid w:val="00BF5D67"/>
    <w:rsid w:val="00C16A58"/>
    <w:rsid w:val="00C31DA2"/>
    <w:rsid w:val="00CC21BA"/>
    <w:rsid w:val="00D64863"/>
    <w:rsid w:val="00D83FDB"/>
    <w:rsid w:val="00DA241E"/>
    <w:rsid w:val="00DF173E"/>
    <w:rsid w:val="00DF4A03"/>
    <w:rsid w:val="00E609B4"/>
    <w:rsid w:val="00EB1D24"/>
    <w:rsid w:val="00EE04EF"/>
    <w:rsid w:val="00F17A48"/>
    <w:rsid w:val="00F703C7"/>
    <w:rsid w:val="00F80B28"/>
    <w:rsid w:val="00F90EAA"/>
    <w:rsid w:val="00FC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9B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E609B4"/>
    <w:pPr>
      <w:keepNext/>
      <w:numPr>
        <w:numId w:val="1"/>
      </w:numPr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9B4"/>
    <w:rPr>
      <w:rFonts w:ascii="Times New Roman" w:eastAsia="Times New Roman" w:hAnsi="Times New Roman" w:cs="Times New Roman"/>
      <w:b/>
      <w:sz w:val="24"/>
      <w:szCs w:val="24"/>
      <w:u w:val="single"/>
      <w:lang w:val="en-US" w:eastAsia="zh-CN"/>
    </w:rPr>
  </w:style>
  <w:style w:type="character" w:styleId="Hyperlink">
    <w:name w:val="Hyperlink"/>
    <w:basedOn w:val="DefaultParagraphFont"/>
    <w:rsid w:val="00E609B4"/>
    <w:rPr>
      <w:color w:val="0000FF"/>
      <w:u w:val="single"/>
    </w:rPr>
  </w:style>
  <w:style w:type="paragraph" w:styleId="Footer">
    <w:name w:val="footer"/>
    <w:basedOn w:val="Normal"/>
    <w:link w:val="FooterChar"/>
    <w:rsid w:val="00E60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609B4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676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F0F"/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meshvas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meshvettuchir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sumesh</cp:lastModifiedBy>
  <cp:revision>16</cp:revision>
  <dcterms:created xsi:type="dcterms:W3CDTF">2014-09-08T13:53:00Z</dcterms:created>
  <dcterms:modified xsi:type="dcterms:W3CDTF">2015-05-11T09:59:00Z</dcterms:modified>
</cp:coreProperties>
</file>